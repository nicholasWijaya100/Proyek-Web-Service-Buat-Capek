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0AF8" w14:textId="0EE93EDA" w:rsidR="00190BF7" w:rsidRDefault="00190BF7" w:rsidP="00190BF7">
      <w:pPr>
        <w:pStyle w:val="Title"/>
      </w:pPr>
      <w:r>
        <w:t>Proposal Proyek Web Service 2023</w:t>
      </w:r>
    </w:p>
    <w:p w14:paraId="251CED24" w14:textId="61C23D8A" w:rsidR="00190BF7" w:rsidRDefault="00190BF7" w:rsidP="00190BF7"/>
    <w:p w14:paraId="6F948242" w14:textId="099C4B08" w:rsidR="00106628" w:rsidRPr="00190BF7" w:rsidRDefault="00106628" w:rsidP="00106628">
      <w:pPr>
        <w:jc w:val="left"/>
        <w:rPr>
          <w:rFonts w:ascii="Times New Roman" w:hAnsi="Times New Roman" w:cs="Times New Roman"/>
          <w:sz w:val="36"/>
          <w:szCs w:val="36"/>
        </w:rPr>
      </w:pPr>
      <w:r>
        <w:rPr>
          <w:rFonts w:ascii="Times New Roman" w:hAnsi="Times New Roman" w:cs="Times New Roman"/>
          <w:sz w:val="36"/>
          <w:szCs w:val="36"/>
        </w:rPr>
        <w:t>Anggota Kelompok</w:t>
      </w:r>
      <w:r w:rsidRPr="00190BF7">
        <w:rPr>
          <w:rFonts w:ascii="Times New Roman" w:hAnsi="Times New Roman" w:cs="Times New Roman"/>
          <w:sz w:val="36"/>
          <w:szCs w:val="36"/>
        </w:rPr>
        <w:t>:</w:t>
      </w:r>
    </w:p>
    <w:p w14:paraId="622000C2" w14:textId="65740ECF" w:rsidR="00106628" w:rsidRDefault="00106628" w:rsidP="00106628">
      <w:pPr>
        <w:jc w:val="left"/>
        <w:rPr>
          <w:rFonts w:ascii="Times New Roman" w:hAnsi="Times New Roman" w:cs="Times New Roman"/>
          <w:sz w:val="28"/>
          <w:szCs w:val="28"/>
        </w:rPr>
      </w:pPr>
      <w:r w:rsidRPr="00190BF7">
        <w:rPr>
          <w:rFonts w:ascii="Times New Roman" w:hAnsi="Times New Roman" w:cs="Times New Roman"/>
          <w:sz w:val="28"/>
          <w:szCs w:val="28"/>
        </w:rPr>
        <w:t xml:space="preserve">1) </w:t>
      </w:r>
      <w:r>
        <w:rPr>
          <w:rFonts w:ascii="Times New Roman" w:hAnsi="Times New Roman" w:cs="Times New Roman"/>
          <w:sz w:val="28"/>
          <w:szCs w:val="28"/>
        </w:rPr>
        <w:t>Nicholas Wijaya/221116977</w:t>
      </w:r>
    </w:p>
    <w:p w14:paraId="5A24ECCD" w14:textId="4A26EE0D" w:rsidR="00190BF7" w:rsidRDefault="00106628" w:rsidP="00106628">
      <w:pPr>
        <w:jc w:val="left"/>
        <w:rPr>
          <w:rFonts w:ascii="Times New Roman" w:hAnsi="Times New Roman" w:cs="Times New Roman"/>
          <w:sz w:val="28"/>
          <w:szCs w:val="28"/>
        </w:rPr>
      </w:pPr>
      <w:r>
        <w:rPr>
          <w:rFonts w:ascii="Times New Roman" w:hAnsi="Times New Roman" w:cs="Times New Roman"/>
          <w:sz w:val="28"/>
          <w:szCs w:val="28"/>
        </w:rPr>
        <w:t>2) Mario Holiwono/</w:t>
      </w:r>
      <w:r w:rsidR="00D22201">
        <w:rPr>
          <w:rFonts w:ascii="Times New Roman" w:hAnsi="Times New Roman" w:cs="Times New Roman"/>
          <w:sz w:val="28"/>
          <w:szCs w:val="28"/>
        </w:rPr>
        <w:t xml:space="preserve"> 221116970</w:t>
      </w:r>
    </w:p>
    <w:p w14:paraId="3DE4EC47" w14:textId="5C03A4A6" w:rsidR="00106628" w:rsidRDefault="00106628" w:rsidP="00106628">
      <w:pPr>
        <w:jc w:val="left"/>
        <w:rPr>
          <w:rFonts w:ascii="Times New Roman" w:hAnsi="Times New Roman" w:cs="Times New Roman"/>
          <w:sz w:val="28"/>
          <w:szCs w:val="28"/>
        </w:rPr>
      </w:pPr>
      <w:r>
        <w:rPr>
          <w:rFonts w:ascii="Times New Roman" w:hAnsi="Times New Roman" w:cs="Times New Roman"/>
          <w:sz w:val="28"/>
          <w:szCs w:val="28"/>
        </w:rPr>
        <w:t>3) Shawn Davies/</w:t>
      </w:r>
      <w:r w:rsidR="00D22201">
        <w:rPr>
          <w:rFonts w:ascii="Times New Roman" w:hAnsi="Times New Roman" w:cs="Times New Roman"/>
          <w:sz w:val="28"/>
          <w:szCs w:val="28"/>
        </w:rPr>
        <w:t xml:space="preserve"> 221116989</w:t>
      </w:r>
    </w:p>
    <w:p w14:paraId="1BC50997" w14:textId="3F2C8D16" w:rsidR="00106628" w:rsidRDefault="00106628" w:rsidP="00106628">
      <w:pPr>
        <w:jc w:val="left"/>
        <w:rPr>
          <w:rFonts w:ascii="Times New Roman" w:hAnsi="Times New Roman" w:cs="Times New Roman"/>
          <w:sz w:val="28"/>
          <w:szCs w:val="28"/>
        </w:rPr>
      </w:pPr>
      <w:r>
        <w:rPr>
          <w:rFonts w:ascii="Times New Roman" w:hAnsi="Times New Roman" w:cs="Times New Roman"/>
          <w:sz w:val="28"/>
          <w:szCs w:val="28"/>
        </w:rPr>
        <w:t>4) Kenneth Joseph/</w:t>
      </w:r>
      <w:r w:rsidR="00D22201">
        <w:rPr>
          <w:rFonts w:ascii="Times New Roman" w:hAnsi="Times New Roman" w:cs="Times New Roman"/>
          <w:sz w:val="28"/>
          <w:szCs w:val="28"/>
        </w:rPr>
        <w:t xml:space="preserve"> </w:t>
      </w:r>
      <w:r w:rsidR="00D22201">
        <w:rPr>
          <w:rFonts w:ascii="Times New Roman" w:hAnsi="Times New Roman" w:cs="Times New Roman"/>
          <w:sz w:val="28"/>
          <w:szCs w:val="28"/>
        </w:rPr>
        <w:t>2211169</w:t>
      </w:r>
      <w:r w:rsidR="00D22201">
        <w:rPr>
          <w:rFonts w:ascii="Times New Roman" w:hAnsi="Times New Roman" w:cs="Times New Roman"/>
          <w:sz w:val="28"/>
          <w:szCs w:val="28"/>
        </w:rPr>
        <w:t>68</w:t>
      </w:r>
    </w:p>
    <w:p w14:paraId="27A3B39C" w14:textId="4E2E4256" w:rsidR="00106628" w:rsidRDefault="00106628" w:rsidP="00106628">
      <w:pPr>
        <w:jc w:val="left"/>
        <w:rPr>
          <w:rFonts w:ascii="Times New Roman" w:hAnsi="Times New Roman" w:cs="Times New Roman"/>
          <w:sz w:val="28"/>
          <w:szCs w:val="28"/>
        </w:rPr>
      </w:pPr>
    </w:p>
    <w:p w14:paraId="5FB3AED6" w14:textId="1A999EB6" w:rsidR="00106628" w:rsidRPr="00106628" w:rsidRDefault="00106628" w:rsidP="00106628">
      <w:pPr>
        <w:jc w:val="left"/>
        <w:rPr>
          <w:rFonts w:ascii="Times New Roman" w:hAnsi="Times New Roman" w:cs="Times New Roman"/>
          <w:sz w:val="36"/>
          <w:szCs w:val="36"/>
        </w:rPr>
      </w:pPr>
      <w:r w:rsidRPr="00106628">
        <w:rPr>
          <w:rFonts w:ascii="Times New Roman" w:hAnsi="Times New Roman" w:cs="Times New Roman"/>
          <w:sz w:val="36"/>
          <w:szCs w:val="36"/>
        </w:rPr>
        <w:t>API yang digunakan:</w:t>
      </w:r>
    </w:p>
    <w:p w14:paraId="126A5E3F" w14:textId="11FF9EB6" w:rsidR="00106628" w:rsidRDefault="00106628" w:rsidP="00106628">
      <w:pPr>
        <w:jc w:val="left"/>
        <w:rPr>
          <w:rFonts w:ascii="Times New Roman" w:hAnsi="Times New Roman" w:cs="Times New Roman"/>
          <w:sz w:val="28"/>
          <w:szCs w:val="28"/>
        </w:rPr>
      </w:pPr>
      <w:r>
        <w:rPr>
          <w:rFonts w:ascii="Times New Roman" w:hAnsi="Times New Roman" w:cs="Times New Roman"/>
          <w:sz w:val="28"/>
          <w:szCs w:val="28"/>
        </w:rPr>
        <w:t>Nama API: Spoonacular</w:t>
      </w:r>
    </w:p>
    <w:p w14:paraId="167858DA" w14:textId="78F27DA0" w:rsidR="00106628" w:rsidRDefault="00106628" w:rsidP="00106628">
      <w:pPr>
        <w:jc w:val="left"/>
        <w:rPr>
          <w:rFonts w:ascii="Times New Roman" w:hAnsi="Times New Roman" w:cs="Times New Roman"/>
          <w:sz w:val="28"/>
          <w:szCs w:val="28"/>
        </w:rPr>
      </w:pPr>
      <w:r>
        <w:rPr>
          <w:rFonts w:ascii="Times New Roman" w:hAnsi="Times New Roman" w:cs="Times New Roman"/>
          <w:sz w:val="28"/>
          <w:szCs w:val="28"/>
        </w:rPr>
        <w:t xml:space="preserve">Link: </w:t>
      </w:r>
      <w:r w:rsidRPr="00106628">
        <w:rPr>
          <w:rFonts w:ascii="Times New Roman" w:hAnsi="Times New Roman" w:cs="Times New Roman"/>
          <w:sz w:val="28"/>
          <w:szCs w:val="28"/>
        </w:rPr>
        <w:t>https://spoonacular.com/food-api</w:t>
      </w:r>
    </w:p>
    <w:p w14:paraId="3377EFC4" w14:textId="77777777" w:rsidR="00106628" w:rsidRPr="00106628" w:rsidRDefault="00106628" w:rsidP="00106628">
      <w:pPr>
        <w:jc w:val="left"/>
        <w:rPr>
          <w:rFonts w:ascii="Times New Roman" w:hAnsi="Times New Roman" w:cs="Times New Roman"/>
          <w:sz w:val="28"/>
          <w:szCs w:val="28"/>
        </w:rPr>
      </w:pPr>
    </w:p>
    <w:p w14:paraId="11A3A447" w14:textId="31999A1B" w:rsidR="00190BF7" w:rsidRPr="00190BF7" w:rsidRDefault="003230B7" w:rsidP="007F3DF4">
      <w:pPr>
        <w:jc w:val="left"/>
        <w:rPr>
          <w:rFonts w:ascii="Times New Roman" w:hAnsi="Times New Roman" w:cs="Times New Roman"/>
          <w:sz w:val="36"/>
          <w:szCs w:val="36"/>
        </w:rPr>
      </w:pPr>
      <w:r>
        <w:rPr>
          <w:rFonts w:ascii="Times New Roman" w:hAnsi="Times New Roman" w:cs="Times New Roman"/>
          <w:sz w:val="36"/>
          <w:szCs w:val="36"/>
        </w:rPr>
        <w:t xml:space="preserve">User </w:t>
      </w:r>
      <w:r w:rsidR="00190BF7" w:rsidRPr="00190BF7">
        <w:rPr>
          <w:rFonts w:ascii="Times New Roman" w:hAnsi="Times New Roman" w:cs="Times New Roman"/>
          <w:sz w:val="36"/>
          <w:szCs w:val="36"/>
        </w:rPr>
        <w:t>Endpoints:</w:t>
      </w:r>
    </w:p>
    <w:p w14:paraId="7AB989B1" w14:textId="6A8801C9" w:rsidR="00190BF7" w:rsidRDefault="00190BF7" w:rsidP="007F3DF4">
      <w:pPr>
        <w:jc w:val="left"/>
        <w:rPr>
          <w:rFonts w:ascii="Times New Roman" w:hAnsi="Times New Roman" w:cs="Times New Roman"/>
          <w:sz w:val="28"/>
          <w:szCs w:val="28"/>
        </w:rPr>
      </w:pPr>
      <w:r w:rsidRPr="00190BF7">
        <w:rPr>
          <w:rFonts w:ascii="Times New Roman" w:hAnsi="Times New Roman" w:cs="Times New Roman"/>
          <w:sz w:val="28"/>
          <w:szCs w:val="28"/>
        </w:rPr>
        <w:t xml:space="preserve">1) </w:t>
      </w:r>
      <w:r w:rsidR="007F3DF4">
        <w:rPr>
          <w:rFonts w:ascii="Times New Roman" w:hAnsi="Times New Roman" w:cs="Times New Roman"/>
          <w:sz w:val="28"/>
          <w:szCs w:val="28"/>
        </w:rPr>
        <w:t xml:space="preserve">[POST] </w:t>
      </w:r>
      <w:r w:rsidRPr="00190BF7">
        <w:rPr>
          <w:rFonts w:ascii="Times New Roman" w:hAnsi="Times New Roman" w:cs="Times New Roman"/>
          <w:sz w:val="28"/>
          <w:szCs w:val="28"/>
        </w:rPr>
        <w:t>/register</w:t>
      </w:r>
    </w:p>
    <w:p w14:paraId="6054B302" w14:textId="203E647D" w:rsidR="00190BF7" w:rsidRPr="00190BF7" w:rsidRDefault="00190BF7" w:rsidP="007F3DF4">
      <w:pPr>
        <w:jc w:val="left"/>
        <w:rPr>
          <w:rFonts w:ascii="Times New Roman" w:hAnsi="Times New Roman" w:cs="Times New Roman"/>
          <w:sz w:val="28"/>
          <w:szCs w:val="28"/>
        </w:rPr>
      </w:pPr>
      <w:r>
        <w:rPr>
          <w:rFonts w:ascii="Times New Roman" w:hAnsi="Times New Roman" w:cs="Times New Roman"/>
          <w:sz w:val="28"/>
          <w:szCs w:val="28"/>
        </w:rPr>
        <w:t xml:space="preserve">Endpoint ini digunakan untuk user yang mau register, user diharuskan memasukan </w:t>
      </w:r>
      <w:r w:rsidR="0098226F">
        <w:rPr>
          <w:rFonts w:ascii="Times New Roman" w:hAnsi="Times New Roman" w:cs="Times New Roman"/>
          <w:sz w:val="28"/>
          <w:szCs w:val="28"/>
        </w:rPr>
        <w:t>6</w:t>
      </w:r>
      <w:r>
        <w:rPr>
          <w:rFonts w:ascii="Times New Roman" w:hAnsi="Times New Roman" w:cs="Times New Roman"/>
          <w:sz w:val="28"/>
          <w:szCs w:val="28"/>
        </w:rPr>
        <w:t xml:space="preserve"> input yaitu username, password</w:t>
      </w:r>
      <w:r w:rsidR="0098226F">
        <w:rPr>
          <w:rFonts w:ascii="Times New Roman" w:hAnsi="Times New Roman" w:cs="Times New Roman"/>
          <w:sz w:val="28"/>
          <w:szCs w:val="28"/>
        </w:rPr>
        <w:t>, gender</w:t>
      </w:r>
      <w:r>
        <w:rPr>
          <w:rFonts w:ascii="Times New Roman" w:hAnsi="Times New Roman" w:cs="Times New Roman"/>
          <w:sz w:val="28"/>
          <w:szCs w:val="28"/>
        </w:rPr>
        <w:t>, birth_date, body_weight, body_height</w:t>
      </w:r>
      <w:r w:rsidR="007F3DF4">
        <w:rPr>
          <w:rFonts w:ascii="Times New Roman" w:hAnsi="Times New Roman" w:cs="Times New Roman"/>
          <w:sz w:val="28"/>
          <w:szCs w:val="28"/>
        </w:rPr>
        <w:t xml:space="preserve"> kemudian dari data ini endpoint akan mengenerate api_key untuk user baru apabila data sudah valid</w:t>
      </w:r>
      <w:r>
        <w:rPr>
          <w:rFonts w:ascii="Times New Roman" w:hAnsi="Times New Roman" w:cs="Times New Roman"/>
          <w:sz w:val="28"/>
          <w:szCs w:val="28"/>
        </w:rPr>
        <w:t xml:space="preserve">. Beberapa </w:t>
      </w:r>
      <w:r w:rsidR="007F3DF4">
        <w:rPr>
          <w:rFonts w:ascii="Times New Roman" w:hAnsi="Times New Roman" w:cs="Times New Roman"/>
          <w:sz w:val="28"/>
          <w:szCs w:val="28"/>
        </w:rPr>
        <w:t>hal yang harus diperhatikan adalah username harus unique, semua field harus diisi serta api_key yang degenerate harus unique juga.</w:t>
      </w:r>
    </w:p>
    <w:p w14:paraId="086247E3" w14:textId="24F65E69" w:rsidR="00190BF7" w:rsidRDefault="00190BF7" w:rsidP="007F3DF4">
      <w:pPr>
        <w:jc w:val="left"/>
        <w:rPr>
          <w:rFonts w:ascii="Times New Roman" w:hAnsi="Times New Roman" w:cs="Times New Roman"/>
          <w:sz w:val="28"/>
          <w:szCs w:val="28"/>
        </w:rPr>
      </w:pPr>
      <w:r w:rsidRPr="00190BF7">
        <w:rPr>
          <w:rFonts w:ascii="Times New Roman" w:hAnsi="Times New Roman" w:cs="Times New Roman"/>
          <w:sz w:val="28"/>
          <w:szCs w:val="28"/>
        </w:rPr>
        <w:t>Inputs</w:t>
      </w:r>
    </w:p>
    <w:p w14:paraId="310CF900" w14:textId="2EBF0A53" w:rsidR="00190BF7" w:rsidRDefault="00190BF7" w:rsidP="007F3DF4">
      <w:pPr>
        <w:jc w:val="left"/>
        <w:rPr>
          <w:rFonts w:ascii="Times New Roman" w:hAnsi="Times New Roman" w:cs="Times New Roman"/>
          <w:sz w:val="28"/>
          <w:szCs w:val="28"/>
        </w:rPr>
      </w:pPr>
      <w:r>
        <w:rPr>
          <w:rFonts w:ascii="Times New Roman" w:hAnsi="Times New Roman" w:cs="Times New Roman"/>
          <w:sz w:val="28"/>
          <w:szCs w:val="28"/>
        </w:rPr>
        <w:t>username : NW</w:t>
      </w:r>
    </w:p>
    <w:p w14:paraId="6F2B7569" w14:textId="1532FD25" w:rsidR="00190BF7" w:rsidRDefault="00190BF7" w:rsidP="007F3DF4">
      <w:pPr>
        <w:jc w:val="left"/>
        <w:rPr>
          <w:rFonts w:ascii="Times New Roman" w:hAnsi="Times New Roman" w:cs="Times New Roman"/>
          <w:sz w:val="28"/>
          <w:szCs w:val="28"/>
        </w:rPr>
      </w:pPr>
      <w:r>
        <w:rPr>
          <w:rFonts w:ascii="Times New Roman" w:hAnsi="Times New Roman" w:cs="Times New Roman"/>
          <w:sz w:val="28"/>
          <w:szCs w:val="28"/>
        </w:rPr>
        <w:t>password : 28112002</w:t>
      </w:r>
    </w:p>
    <w:p w14:paraId="602627D7" w14:textId="15F6CB3E" w:rsidR="0098226F" w:rsidRDefault="0098226F" w:rsidP="007F3DF4">
      <w:pPr>
        <w:jc w:val="left"/>
        <w:rPr>
          <w:rFonts w:ascii="Times New Roman" w:hAnsi="Times New Roman" w:cs="Times New Roman"/>
          <w:sz w:val="28"/>
          <w:szCs w:val="28"/>
        </w:rPr>
      </w:pPr>
      <w:r>
        <w:rPr>
          <w:rFonts w:ascii="Times New Roman" w:hAnsi="Times New Roman" w:cs="Times New Roman"/>
          <w:sz w:val="28"/>
          <w:szCs w:val="28"/>
        </w:rPr>
        <w:t>gender(male/female): male</w:t>
      </w:r>
    </w:p>
    <w:p w14:paraId="5E803E38" w14:textId="2127220C" w:rsidR="00190BF7" w:rsidRDefault="00190BF7" w:rsidP="007F3DF4">
      <w:pPr>
        <w:jc w:val="left"/>
        <w:rPr>
          <w:rFonts w:ascii="Times New Roman" w:hAnsi="Times New Roman" w:cs="Times New Roman"/>
          <w:sz w:val="28"/>
          <w:szCs w:val="28"/>
        </w:rPr>
      </w:pPr>
      <w:r>
        <w:rPr>
          <w:rFonts w:ascii="Times New Roman" w:hAnsi="Times New Roman" w:cs="Times New Roman"/>
          <w:sz w:val="28"/>
          <w:szCs w:val="28"/>
        </w:rPr>
        <w:t xml:space="preserve">birth_date(DD/MM/YYYY) : 28/11/2002 </w:t>
      </w:r>
    </w:p>
    <w:p w14:paraId="3D395C71" w14:textId="3E4E7774" w:rsidR="00190BF7" w:rsidRDefault="00190BF7" w:rsidP="007F3DF4">
      <w:pPr>
        <w:jc w:val="left"/>
        <w:rPr>
          <w:rFonts w:ascii="Times New Roman" w:hAnsi="Times New Roman" w:cs="Times New Roman"/>
          <w:sz w:val="28"/>
          <w:szCs w:val="28"/>
        </w:rPr>
      </w:pPr>
      <w:r>
        <w:rPr>
          <w:rFonts w:ascii="Times New Roman" w:hAnsi="Times New Roman" w:cs="Times New Roman"/>
          <w:sz w:val="28"/>
          <w:szCs w:val="28"/>
        </w:rPr>
        <w:lastRenderedPageBreak/>
        <w:t>body_weight(in kg) : 66</w:t>
      </w:r>
    </w:p>
    <w:p w14:paraId="77B73308" w14:textId="5FCBCECA" w:rsidR="003A794A" w:rsidRDefault="00190BF7" w:rsidP="007F3DF4">
      <w:pPr>
        <w:jc w:val="left"/>
        <w:rPr>
          <w:rFonts w:ascii="Times New Roman" w:hAnsi="Times New Roman" w:cs="Times New Roman"/>
          <w:sz w:val="28"/>
          <w:szCs w:val="28"/>
        </w:rPr>
      </w:pPr>
      <w:r>
        <w:rPr>
          <w:rFonts w:ascii="Times New Roman" w:hAnsi="Times New Roman" w:cs="Times New Roman"/>
          <w:sz w:val="28"/>
          <w:szCs w:val="28"/>
        </w:rPr>
        <w:t>body_height(in cm) : 170</w:t>
      </w:r>
    </w:p>
    <w:p w14:paraId="5DDC15CC" w14:textId="1E589560" w:rsidR="00917FCE" w:rsidRDefault="00917FCE" w:rsidP="007F3DF4">
      <w:pPr>
        <w:jc w:val="left"/>
        <w:rPr>
          <w:rFonts w:ascii="Times New Roman" w:hAnsi="Times New Roman" w:cs="Times New Roman"/>
          <w:sz w:val="28"/>
          <w:szCs w:val="28"/>
        </w:rPr>
      </w:pPr>
      <w:r>
        <w:rPr>
          <w:rFonts w:ascii="Times New Roman" w:hAnsi="Times New Roman" w:cs="Times New Roman"/>
          <w:sz w:val="28"/>
          <w:szCs w:val="28"/>
        </w:rPr>
        <w:t xml:space="preserve">profile picture(ini file jpg atau png, optional): kenneth.jpg </w:t>
      </w:r>
    </w:p>
    <w:p w14:paraId="67031123" w14:textId="389A9CFE" w:rsidR="00190BF7" w:rsidRDefault="00190BF7" w:rsidP="007F3DF4">
      <w:pPr>
        <w:jc w:val="left"/>
        <w:rPr>
          <w:rFonts w:ascii="Times New Roman" w:hAnsi="Times New Roman" w:cs="Times New Roman"/>
          <w:sz w:val="28"/>
          <w:szCs w:val="28"/>
        </w:rPr>
      </w:pPr>
      <w:r>
        <w:rPr>
          <w:rFonts w:ascii="Times New Roman" w:hAnsi="Times New Roman" w:cs="Times New Roman"/>
          <w:sz w:val="28"/>
          <w:szCs w:val="28"/>
        </w:rPr>
        <w:t>Output</w:t>
      </w:r>
    </w:p>
    <w:p w14:paraId="0CFD3793" w14:textId="0756FFD2" w:rsidR="00190BF7" w:rsidRDefault="00190BF7" w:rsidP="007F3DF4">
      <w:pPr>
        <w:jc w:val="left"/>
        <w:rPr>
          <w:rFonts w:ascii="Times New Roman" w:hAnsi="Times New Roman" w:cs="Times New Roman"/>
          <w:sz w:val="28"/>
          <w:szCs w:val="28"/>
        </w:rPr>
      </w:pPr>
      <w:r>
        <w:rPr>
          <w:rFonts w:ascii="Times New Roman" w:hAnsi="Times New Roman" w:cs="Times New Roman"/>
          <w:sz w:val="28"/>
          <w:szCs w:val="28"/>
        </w:rPr>
        <w:t>username : NW</w:t>
      </w:r>
    </w:p>
    <w:p w14:paraId="2FA0BF42" w14:textId="743FD354" w:rsidR="0098226F" w:rsidRDefault="0098226F" w:rsidP="007F3DF4">
      <w:pPr>
        <w:jc w:val="left"/>
        <w:rPr>
          <w:rFonts w:ascii="Times New Roman" w:hAnsi="Times New Roman" w:cs="Times New Roman"/>
          <w:sz w:val="28"/>
          <w:szCs w:val="28"/>
        </w:rPr>
      </w:pPr>
      <w:r>
        <w:rPr>
          <w:rFonts w:ascii="Times New Roman" w:hAnsi="Times New Roman" w:cs="Times New Roman"/>
          <w:sz w:val="28"/>
          <w:szCs w:val="28"/>
        </w:rPr>
        <w:t>gender(male/female): male</w:t>
      </w:r>
    </w:p>
    <w:p w14:paraId="56F36AB2" w14:textId="2657E683" w:rsidR="0098226F" w:rsidRDefault="00190BF7" w:rsidP="007F3DF4">
      <w:pPr>
        <w:jc w:val="left"/>
        <w:rPr>
          <w:rFonts w:ascii="Times New Roman" w:hAnsi="Times New Roman" w:cs="Times New Roman"/>
          <w:sz w:val="28"/>
          <w:szCs w:val="28"/>
        </w:rPr>
      </w:pPr>
      <w:r>
        <w:rPr>
          <w:rFonts w:ascii="Times New Roman" w:hAnsi="Times New Roman" w:cs="Times New Roman"/>
          <w:sz w:val="28"/>
          <w:szCs w:val="28"/>
        </w:rPr>
        <w:t xml:space="preserve">birth_date(DD/MM/YYYY) : 28/11/2002 </w:t>
      </w:r>
    </w:p>
    <w:p w14:paraId="5DCA1636" w14:textId="77777777" w:rsidR="00190BF7" w:rsidRDefault="00190BF7" w:rsidP="007F3DF4">
      <w:pPr>
        <w:jc w:val="left"/>
        <w:rPr>
          <w:rFonts w:ascii="Times New Roman" w:hAnsi="Times New Roman" w:cs="Times New Roman"/>
          <w:sz w:val="28"/>
          <w:szCs w:val="28"/>
        </w:rPr>
      </w:pPr>
      <w:r>
        <w:rPr>
          <w:rFonts w:ascii="Times New Roman" w:hAnsi="Times New Roman" w:cs="Times New Roman"/>
          <w:sz w:val="28"/>
          <w:szCs w:val="28"/>
        </w:rPr>
        <w:t>body_weight(in kg) : 66</w:t>
      </w:r>
    </w:p>
    <w:p w14:paraId="2CC2FEBE" w14:textId="023C9169" w:rsidR="00190BF7" w:rsidRDefault="00190BF7" w:rsidP="007F3DF4">
      <w:pPr>
        <w:jc w:val="left"/>
        <w:rPr>
          <w:rFonts w:ascii="Times New Roman" w:hAnsi="Times New Roman" w:cs="Times New Roman"/>
          <w:sz w:val="28"/>
          <w:szCs w:val="28"/>
        </w:rPr>
      </w:pPr>
      <w:r>
        <w:rPr>
          <w:rFonts w:ascii="Times New Roman" w:hAnsi="Times New Roman" w:cs="Times New Roman"/>
          <w:sz w:val="28"/>
          <w:szCs w:val="28"/>
        </w:rPr>
        <w:t>body_height(in cm) : 170</w:t>
      </w:r>
    </w:p>
    <w:p w14:paraId="68A31A85" w14:textId="19BA1654" w:rsidR="007F3DF4" w:rsidRDefault="007F3DF4" w:rsidP="007F3DF4">
      <w:pPr>
        <w:jc w:val="left"/>
        <w:rPr>
          <w:rFonts w:ascii="Times New Roman" w:hAnsi="Times New Roman" w:cs="Times New Roman"/>
          <w:sz w:val="28"/>
          <w:szCs w:val="28"/>
        </w:rPr>
      </w:pPr>
      <w:r>
        <w:rPr>
          <w:rFonts w:ascii="Times New Roman" w:hAnsi="Times New Roman" w:cs="Times New Roman"/>
          <w:sz w:val="28"/>
          <w:szCs w:val="28"/>
        </w:rPr>
        <w:t xml:space="preserve">saldo(dalam rupiah): 0 </w:t>
      </w:r>
    </w:p>
    <w:p w14:paraId="4422A662" w14:textId="5BAF5696" w:rsidR="007F3DF4" w:rsidRDefault="007F3DF4" w:rsidP="007F3DF4">
      <w:pPr>
        <w:jc w:val="left"/>
        <w:rPr>
          <w:rFonts w:ascii="Times New Roman" w:hAnsi="Times New Roman" w:cs="Times New Roman"/>
          <w:sz w:val="28"/>
          <w:szCs w:val="28"/>
        </w:rPr>
      </w:pPr>
      <w:r>
        <w:rPr>
          <w:rFonts w:ascii="Times New Roman" w:hAnsi="Times New Roman" w:cs="Times New Roman"/>
          <w:sz w:val="28"/>
          <w:szCs w:val="28"/>
        </w:rPr>
        <w:t>api_hit: 0</w:t>
      </w:r>
    </w:p>
    <w:p w14:paraId="7AA2D04F" w14:textId="3A613E40" w:rsidR="007F3DF4" w:rsidRDefault="00190BF7" w:rsidP="00190BF7">
      <w:pPr>
        <w:rPr>
          <w:rFonts w:ascii="Times New Roman" w:hAnsi="Times New Roman" w:cs="Times New Roman"/>
          <w:sz w:val="28"/>
          <w:szCs w:val="28"/>
        </w:rPr>
      </w:pPr>
      <w:r>
        <w:rPr>
          <w:rFonts w:ascii="Times New Roman" w:hAnsi="Times New Roman" w:cs="Times New Roman"/>
          <w:sz w:val="28"/>
          <w:szCs w:val="28"/>
        </w:rPr>
        <w:t>api_key : HNN12hsjk</w:t>
      </w:r>
    </w:p>
    <w:p w14:paraId="3F9DF4EB" w14:textId="77777777" w:rsidR="007F3DF4" w:rsidRDefault="007F3DF4" w:rsidP="00190BF7">
      <w:pPr>
        <w:rPr>
          <w:rFonts w:ascii="Times New Roman" w:hAnsi="Times New Roman" w:cs="Times New Roman"/>
          <w:sz w:val="28"/>
          <w:szCs w:val="28"/>
        </w:rPr>
      </w:pPr>
    </w:p>
    <w:p w14:paraId="67C1A823" w14:textId="37768A1B" w:rsidR="007F3DF4" w:rsidRDefault="007F3DF4" w:rsidP="00190BF7">
      <w:pPr>
        <w:rPr>
          <w:rFonts w:ascii="Times New Roman" w:hAnsi="Times New Roman" w:cs="Times New Roman"/>
          <w:sz w:val="28"/>
          <w:szCs w:val="28"/>
        </w:rPr>
      </w:pPr>
      <w:r>
        <w:rPr>
          <w:rFonts w:ascii="Times New Roman" w:hAnsi="Times New Roman" w:cs="Times New Roman"/>
          <w:sz w:val="28"/>
          <w:szCs w:val="28"/>
        </w:rPr>
        <w:t>2) [POST] /login</w:t>
      </w:r>
    </w:p>
    <w:p w14:paraId="30761BDC" w14:textId="7D6567C4" w:rsidR="007F3DF4" w:rsidRDefault="007F3DF4" w:rsidP="00190BF7">
      <w:pPr>
        <w:rPr>
          <w:rFonts w:ascii="Times New Roman" w:hAnsi="Times New Roman" w:cs="Times New Roman"/>
          <w:sz w:val="28"/>
          <w:szCs w:val="28"/>
        </w:rPr>
      </w:pPr>
      <w:r>
        <w:rPr>
          <w:rFonts w:ascii="Times New Roman" w:hAnsi="Times New Roman" w:cs="Times New Roman"/>
          <w:sz w:val="28"/>
          <w:szCs w:val="28"/>
        </w:rPr>
        <w:t>Endpoint ini digunakan untuk user yang mau login, dimana user harus menginputkan username dan password kemudian system akan melakukan pengecekan benar tidak username dan password jika ada yang salah atau kurang maka nanti akan diberikan error message yang sesuai.</w:t>
      </w:r>
    </w:p>
    <w:p w14:paraId="0A6E0D79" w14:textId="77777777" w:rsidR="007F3DF4" w:rsidRDefault="007F3DF4" w:rsidP="007F3DF4">
      <w:pPr>
        <w:jc w:val="left"/>
        <w:rPr>
          <w:rFonts w:ascii="Times New Roman" w:hAnsi="Times New Roman" w:cs="Times New Roman"/>
          <w:sz w:val="28"/>
          <w:szCs w:val="28"/>
        </w:rPr>
      </w:pPr>
      <w:r w:rsidRPr="00190BF7">
        <w:rPr>
          <w:rFonts w:ascii="Times New Roman" w:hAnsi="Times New Roman" w:cs="Times New Roman"/>
          <w:sz w:val="28"/>
          <w:szCs w:val="28"/>
        </w:rPr>
        <w:t>Inputs</w:t>
      </w:r>
    </w:p>
    <w:p w14:paraId="3B079939" w14:textId="77777777" w:rsidR="007F3DF4" w:rsidRDefault="007F3DF4" w:rsidP="007F3DF4">
      <w:pPr>
        <w:jc w:val="left"/>
        <w:rPr>
          <w:rFonts w:ascii="Times New Roman" w:hAnsi="Times New Roman" w:cs="Times New Roman"/>
          <w:sz w:val="28"/>
          <w:szCs w:val="28"/>
        </w:rPr>
      </w:pPr>
      <w:r>
        <w:rPr>
          <w:rFonts w:ascii="Times New Roman" w:hAnsi="Times New Roman" w:cs="Times New Roman"/>
          <w:sz w:val="28"/>
          <w:szCs w:val="28"/>
        </w:rPr>
        <w:t>username : NW</w:t>
      </w:r>
    </w:p>
    <w:p w14:paraId="3791BB89" w14:textId="77777777" w:rsidR="007F3DF4" w:rsidRDefault="007F3DF4" w:rsidP="007F3DF4">
      <w:pPr>
        <w:jc w:val="left"/>
        <w:rPr>
          <w:rFonts w:ascii="Times New Roman" w:hAnsi="Times New Roman" w:cs="Times New Roman"/>
          <w:sz w:val="28"/>
          <w:szCs w:val="28"/>
        </w:rPr>
      </w:pPr>
      <w:r>
        <w:rPr>
          <w:rFonts w:ascii="Times New Roman" w:hAnsi="Times New Roman" w:cs="Times New Roman"/>
          <w:sz w:val="28"/>
          <w:szCs w:val="28"/>
        </w:rPr>
        <w:t>password : 28112002</w:t>
      </w:r>
    </w:p>
    <w:p w14:paraId="47EBF84B" w14:textId="0FAB3EB7" w:rsidR="007F3DF4" w:rsidRDefault="007F3DF4" w:rsidP="007F3DF4">
      <w:pPr>
        <w:jc w:val="left"/>
        <w:rPr>
          <w:rFonts w:ascii="Times New Roman" w:hAnsi="Times New Roman" w:cs="Times New Roman"/>
          <w:sz w:val="28"/>
          <w:szCs w:val="28"/>
        </w:rPr>
      </w:pPr>
      <w:r>
        <w:rPr>
          <w:rFonts w:ascii="Times New Roman" w:hAnsi="Times New Roman" w:cs="Times New Roman"/>
          <w:sz w:val="28"/>
          <w:szCs w:val="28"/>
        </w:rPr>
        <w:t>Output</w:t>
      </w:r>
    </w:p>
    <w:p w14:paraId="42A13754" w14:textId="1F36B3B0" w:rsidR="007F3DF4" w:rsidRDefault="007F3DF4" w:rsidP="007F3DF4">
      <w:pPr>
        <w:jc w:val="left"/>
        <w:rPr>
          <w:rFonts w:ascii="Times New Roman" w:hAnsi="Times New Roman" w:cs="Times New Roman"/>
          <w:sz w:val="28"/>
          <w:szCs w:val="28"/>
        </w:rPr>
      </w:pPr>
      <w:r>
        <w:rPr>
          <w:rFonts w:ascii="Times New Roman" w:hAnsi="Times New Roman" w:cs="Times New Roman"/>
          <w:sz w:val="28"/>
          <w:szCs w:val="28"/>
        </w:rPr>
        <w:t>username : NW</w:t>
      </w:r>
    </w:p>
    <w:p w14:paraId="1098280E" w14:textId="38454EA5" w:rsidR="0098226F" w:rsidRDefault="0098226F" w:rsidP="007F3DF4">
      <w:pPr>
        <w:jc w:val="left"/>
        <w:rPr>
          <w:rFonts w:ascii="Times New Roman" w:hAnsi="Times New Roman" w:cs="Times New Roman"/>
          <w:sz w:val="28"/>
          <w:szCs w:val="28"/>
        </w:rPr>
      </w:pPr>
      <w:r>
        <w:rPr>
          <w:rFonts w:ascii="Times New Roman" w:hAnsi="Times New Roman" w:cs="Times New Roman"/>
          <w:sz w:val="28"/>
          <w:szCs w:val="28"/>
        </w:rPr>
        <w:t>gender(male/female): male</w:t>
      </w:r>
    </w:p>
    <w:p w14:paraId="3DD46270" w14:textId="77777777" w:rsidR="007F3DF4" w:rsidRDefault="007F3DF4" w:rsidP="007F3DF4">
      <w:pPr>
        <w:jc w:val="left"/>
        <w:rPr>
          <w:rFonts w:ascii="Times New Roman" w:hAnsi="Times New Roman" w:cs="Times New Roman"/>
          <w:sz w:val="28"/>
          <w:szCs w:val="28"/>
        </w:rPr>
      </w:pPr>
      <w:r>
        <w:rPr>
          <w:rFonts w:ascii="Times New Roman" w:hAnsi="Times New Roman" w:cs="Times New Roman"/>
          <w:sz w:val="28"/>
          <w:szCs w:val="28"/>
        </w:rPr>
        <w:t xml:space="preserve">birth_date(DD/MM/YYYY) : 28/11/2002 </w:t>
      </w:r>
    </w:p>
    <w:p w14:paraId="17D1431F" w14:textId="77777777" w:rsidR="007F3DF4" w:rsidRDefault="007F3DF4" w:rsidP="007F3DF4">
      <w:pPr>
        <w:jc w:val="left"/>
        <w:rPr>
          <w:rFonts w:ascii="Times New Roman" w:hAnsi="Times New Roman" w:cs="Times New Roman"/>
          <w:sz w:val="28"/>
          <w:szCs w:val="28"/>
        </w:rPr>
      </w:pPr>
      <w:r>
        <w:rPr>
          <w:rFonts w:ascii="Times New Roman" w:hAnsi="Times New Roman" w:cs="Times New Roman"/>
          <w:sz w:val="28"/>
          <w:szCs w:val="28"/>
        </w:rPr>
        <w:lastRenderedPageBreak/>
        <w:t>body_weight(in kg) : 66</w:t>
      </w:r>
    </w:p>
    <w:p w14:paraId="5208CD55" w14:textId="77777777" w:rsidR="007F3DF4" w:rsidRDefault="007F3DF4" w:rsidP="007F3DF4">
      <w:pPr>
        <w:jc w:val="left"/>
        <w:rPr>
          <w:rFonts w:ascii="Times New Roman" w:hAnsi="Times New Roman" w:cs="Times New Roman"/>
          <w:sz w:val="28"/>
          <w:szCs w:val="28"/>
        </w:rPr>
      </w:pPr>
      <w:r>
        <w:rPr>
          <w:rFonts w:ascii="Times New Roman" w:hAnsi="Times New Roman" w:cs="Times New Roman"/>
          <w:sz w:val="28"/>
          <w:szCs w:val="28"/>
        </w:rPr>
        <w:t>body_height(in cm) : 170</w:t>
      </w:r>
    </w:p>
    <w:p w14:paraId="36BA2440" w14:textId="77777777" w:rsidR="007F3DF4" w:rsidRDefault="007F3DF4" w:rsidP="007F3DF4">
      <w:pPr>
        <w:jc w:val="left"/>
        <w:rPr>
          <w:rFonts w:ascii="Times New Roman" w:hAnsi="Times New Roman" w:cs="Times New Roman"/>
          <w:sz w:val="28"/>
          <w:szCs w:val="28"/>
        </w:rPr>
      </w:pPr>
      <w:r>
        <w:rPr>
          <w:rFonts w:ascii="Times New Roman" w:hAnsi="Times New Roman" w:cs="Times New Roman"/>
          <w:sz w:val="28"/>
          <w:szCs w:val="28"/>
        </w:rPr>
        <w:t xml:space="preserve">saldo(dalam rupiah): 0 </w:t>
      </w:r>
    </w:p>
    <w:p w14:paraId="65B1EC79" w14:textId="5B6C0E9C" w:rsidR="007F3DF4" w:rsidRDefault="007F3DF4" w:rsidP="007F3DF4">
      <w:pPr>
        <w:jc w:val="left"/>
        <w:rPr>
          <w:rFonts w:ascii="Times New Roman" w:hAnsi="Times New Roman" w:cs="Times New Roman"/>
          <w:sz w:val="28"/>
          <w:szCs w:val="28"/>
        </w:rPr>
      </w:pPr>
      <w:r>
        <w:rPr>
          <w:rFonts w:ascii="Times New Roman" w:hAnsi="Times New Roman" w:cs="Times New Roman"/>
          <w:sz w:val="28"/>
          <w:szCs w:val="28"/>
        </w:rPr>
        <w:t>api_hit: 0</w:t>
      </w:r>
    </w:p>
    <w:p w14:paraId="5B795D9F" w14:textId="5A098CA1" w:rsidR="0098226F" w:rsidRDefault="0098226F" w:rsidP="007F3DF4">
      <w:pPr>
        <w:jc w:val="left"/>
        <w:rPr>
          <w:rFonts w:ascii="Times New Roman" w:hAnsi="Times New Roman" w:cs="Times New Roman"/>
          <w:sz w:val="28"/>
          <w:szCs w:val="28"/>
        </w:rPr>
      </w:pPr>
    </w:p>
    <w:p w14:paraId="33C34604" w14:textId="1AEC43E0" w:rsidR="0098226F" w:rsidRDefault="0098226F" w:rsidP="007F3DF4">
      <w:pPr>
        <w:jc w:val="left"/>
        <w:rPr>
          <w:rFonts w:ascii="Times New Roman" w:hAnsi="Times New Roman" w:cs="Times New Roman"/>
          <w:sz w:val="28"/>
          <w:szCs w:val="28"/>
        </w:rPr>
      </w:pPr>
      <w:r>
        <w:rPr>
          <w:rFonts w:ascii="Times New Roman" w:hAnsi="Times New Roman" w:cs="Times New Roman"/>
          <w:sz w:val="28"/>
          <w:szCs w:val="28"/>
        </w:rPr>
        <w:t>3) [PATCH] /update/userdata</w:t>
      </w:r>
    </w:p>
    <w:p w14:paraId="74F4B46D" w14:textId="3F2121C0" w:rsidR="0098226F" w:rsidRDefault="0098226F" w:rsidP="007F3DF4">
      <w:pPr>
        <w:jc w:val="left"/>
        <w:rPr>
          <w:rFonts w:ascii="Times New Roman" w:hAnsi="Times New Roman" w:cs="Times New Roman"/>
          <w:sz w:val="28"/>
          <w:szCs w:val="28"/>
        </w:rPr>
      </w:pPr>
      <w:r>
        <w:rPr>
          <w:rFonts w:ascii="Times New Roman" w:hAnsi="Times New Roman" w:cs="Times New Roman"/>
          <w:sz w:val="28"/>
          <w:szCs w:val="28"/>
        </w:rPr>
        <w:t>Endpoint ini bisa digunakan untuk mengupdate data body_weight dan body_height dari sebuah user</w:t>
      </w:r>
      <w:r w:rsidR="00A331A9">
        <w:rPr>
          <w:rFonts w:ascii="Times New Roman" w:hAnsi="Times New Roman" w:cs="Times New Roman"/>
          <w:sz w:val="28"/>
          <w:szCs w:val="28"/>
        </w:rPr>
        <w:t>. Apabila user hanya ingin mengupdate body_weight maka body_height dapat dikosongi dan sebaliknya, tetapi username dan password tetap harus diisi dan password harus dipastikan benar baru dilakukan update.</w:t>
      </w:r>
    </w:p>
    <w:p w14:paraId="022A3219" w14:textId="77777777" w:rsidR="0098226F" w:rsidRDefault="0098226F" w:rsidP="0098226F">
      <w:pPr>
        <w:jc w:val="left"/>
        <w:rPr>
          <w:rFonts w:ascii="Times New Roman" w:hAnsi="Times New Roman" w:cs="Times New Roman"/>
          <w:sz w:val="28"/>
          <w:szCs w:val="28"/>
        </w:rPr>
      </w:pPr>
      <w:r w:rsidRPr="00190BF7">
        <w:rPr>
          <w:rFonts w:ascii="Times New Roman" w:hAnsi="Times New Roman" w:cs="Times New Roman"/>
          <w:sz w:val="28"/>
          <w:szCs w:val="28"/>
        </w:rPr>
        <w:t>Inputs</w:t>
      </w:r>
    </w:p>
    <w:p w14:paraId="27D08781" w14:textId="2FB0C0BC" w:rsidR="0098226F" w:rsidRDefault="0098226F" w:rsidP="0098226F">
      <w:pPr>
        <w:jc w:val="left"/>
        <w:rPr>
          <w:rFonts w:ascii="Times New Roman" w:hAnsi="Times New Roman" w:cs="Times New Roman"/>
          <w:sz w:val="28"/>
          <w:szCs w:val="28"/>
        </w:rPr>
      </w:pPr>
      <w:r>
        <w:rPr>
          <w:rFonts w:ascii="Times New Roman" w:hAnsi="Times New Roman" w:cs="Times New Roman"/>
          <w:sz w:val="28"/>
          <w:szCs w:val="28"/>
        </w:rPr>
        <w:t>username : NW</w:t>
      </w:r>
    </w:p>
    <w:p w14:paraId="05EB2FF8" w14:textId="2ADEB44E" w:rsidR="0098226F" w:rsidRDefault="0098226F" w:rsidP="0098226F">
      <w:pPr>
        <w:jc w:val="left"/>
        <w:rPr>
          <w:rFonts w:ascii="Times New Roman" w:hAnsi="Times New Roman" w:cs="Times New Roman"/>
          <w:sz w:val="28"/>
          <w:szCs w:val="28"/>
        </w:rPr>
      </w:pPr>
      <w:r>
        <w:rPr>
          <w:rFonts w:ascii="Times New Roman" w:hAnsi="Times New Roman" w:cs="Times New Roman"/>
          <w:sz w:val="28"/>
          <w:szCs w:val="28"/>
        </w:rPr>
        <w:t>password : 28112002</w:t>
      </w:r>
    </w:p>
    <w:p w14:paraId="13D83ACA" w14:textId="20E19CB1" w:rsidR="0098226F" w:rsidRDefault="0098226F" w:rsidP="0098226F">
      <w:pPr>
        <w:jc w:val="left"/>
        <w:rPr>
          <w:rFonts w:ascii="Times New Roman" w:hAnsi="Times New Roman" w:cs="Times New Roman"/>
          <w:sz w:val="28"/>
          <w:szCs w:val="28"/>
        </w:rPr>
      </w:pPr>
      <w:r>
        <w:rPr>
          <w:rFonts w:ascii="Times New Roman" w:hAnsi="Times New Roman" w:cs="Times New Roman"/>
          <w:sz w:val="28"/>
          <w:szCs w:val="28"/>
        </w:rPr>
        <w:t>body_weight(in kg</w:t>
      </w:r>
      <w:r w:rsidR="001A6D73">
        <w:rPr>
          <w:rFonts w:ascii="Times New Roman" w:hAnsi="Times New Roman" w:cs="Times New Roman"/>
          <w:sz w:val="28"/>
          <w:szCs w:val="28"/>
        </w:rPr>
        <w:t>, optional</w:t>
      </w:r>
      <w:r>
        <w:rPr>
          <w:rFonts w:ascii="Times New Roman" w:hAnsi="Times New Roman" w:cs="Times New Roman"/>
          <w:sz w:val="28"/>
          <w:szCs w:val="28"/>
        </w:rPr>
        <w:t>) : 70</w:t>
      </w:r>
    </w:p>
    <w:p w14:paraId="695415F2" w14:textId="0A44F61D" w:rsidR="0098226F" w:rsidRDefault="0098226F" w:rsidP="0098226F">
      <w:pPr>
        <w:jc w:val="left"/>
        <w:rPr>
          <w:rFonts w:ascii="Times New Roman" w:hAnsi="Times New Roman" w:cs="Times New Roman"/>
          <w:sz w:val="28"/>
          <w:szCs w:val="28"/>
        </w:rPr>
      </w:pPr>
      <w:r>
        <w:rPr>
          <w:rFonts w:ascii="Times New Roman" w:hAnsi="Times New Roman" w:cs="Times New Roman"/>
          <w:sz w:val="28"/>
          <w:szCs w:val="28"/>
        </w:rPr>
        <w:t>body_height(in cm</w:t>
      </w:r>
      <w:r w:rsidR="001A6D73">
        <w:rPr>
          <w:rFonts w:ascii="Times New Roman" w:hAnsi="Times New Roman" w:cs="Times New Roman"/>
          <w:sz w:val="28"/>
          <w:szCs w:val="28"/>
        </w:rPr>
        <w:t>, optional</w:t>
      </w:r>
      <w:r>
        <w:rPr>
          <w:rFonts w:ascii="Times New Roman" w:hAnsi="Times New Roman" w:cs="Times New Roman"/>
          <w:sz w:val="28"/>
          <w:szCs w:val="28"/>
        </w:rPr>
        <w:t>) : 172</w:t>
      </w:r>
    </w:p>
    <w:p w14:paraId="12A278C6" w14:textId="116D774B" w:rsidR="001A6D73" w:rsidRDefault="001A6D73" w:rsidP="0098226F">
      <w:pPr>
        <w:jc w:val="left"/>
        <w:rPr>
          <w:rFonts w:ascii="Times New Roman" w:hAnsi="Times New Roman" w:cs="Times New Roman"/>
          <w:sz w:val="28"/>
          <w:szCs w:val="28"/>
        </w:rPr>
      </w:pPr>
      <w:r>
        <w:rPr>
          <w:rFonts w:ascii="Times New Roman" w:hAnsi="Times New Roman" w:cs="Times New Roman"/>
          <w:sz w:val="28"/>
          <w:szCs w:val="28"/>
        </w:rPr>
        <w:t>activity(pemalas, biasa, rajin): pemalas</w:t>
      </w:r>
    </w:p>
    <w:p w14:paraId="2F863457" w14:textId="1D4FB57C" w:rsidR="001A6D73" w:rsidRDefault="001A6D73" w:rsidP="0098226F">
      <w:pPr>
        <w:jc w:val="left"/>
        <w:rPr>
          <w:rFonts w:ascii="Times New Roman" w:hAnsi="Times New Roman" w:cs="Times New Roman"/>
          <w:sz w:val="28"/>
          <w:szCs w:val="28"/>
        </w:rPr>
      </w:pPr>
      <w:r>
        <w:rPr>
          <w:rFonts w:ascii="Times New Roman" w:hAnsi="Times New Roman" w:cs="Times New Roman"/>
          <w:sz w:val="28"/>
          <w:szCs w:val="28"/>
        </w:rPr>
        <w:t>target_weight: 78</w:t>
      </w:r>
    </w:p>
    <w:p w14:paraId="2A9BE7E1" w14:textId="77777777" w:rsidR="0098226F" w:rsidRDefault="0098226F" w:rsidP="0098226F">
      <w:pPr>
        <w:jc w:val="left"/>
        <w:rPr>
          <w:rFonts w:ascii="Times New Roman" w:hAnsi="Times New Roman" w:cs="Times New Roman"/>
          <w:sz w:val="28"/>
          <w:szCs w:val="28"/>
        </w:rPr>
      </w:pPr>
      <w:r>
        <w:rPr>
          <w:rFonts w:ascii="Times New Roman" w:hAnsi="Times New Roman" w:cs="Times New Roman"/>
          <w:sz w:val="28"/>
          <w:szCs w:val="28"/>
        </w:rPr>
        <w:t>Output</w:t>
      </w:r>
    </w:p>
    <w:p w14:paraId="3A1B71B7" w14:textId="77777777" w:rsidR="0098226F" w:rsidRDefault="0098226F" w:rsidP="0098226F">
      <w:pPr>
        <w:jc w:val="left"/>
        <w:rPr>
          <w:rFonts w:ascii="Times New Roman" w:hAnsi="Times New Roman" w:cs="Times New Roman"/>
          <w:sz w:val="28"/>
          <w:szCs w:val="28"/>
        </w:rPr>
      </w:pPr>
      <w:r>
        <w:rPr>
          <w:rFonts w:ascii="Times New Roman" w:hAnsi="Times New Roman" w:cs="Times New Roman"/>
          <w:sz w:val="28"/>
          <w:szCs w:val="28"/>
        </w:rPr>
        <w:t>username : NW</w:t>
      </w:r>
    </w:p>
    <w:p w14:paraId="31CCDD17" w14:textId="08CDBB98" w:rsidR="0098226F" w:rsidRDefault="0098226F" w:rsidP="0098226F">
      <w:pPr>
        <w:jc w:val="left"/>
        <w:rPr>
          <w:rFonts w:ascii="Times New Roman" w:hAnsi="Times New Roman" w:cs="Times New Roman"/>
          <w:sz w:val="28"/>
          <w:szCs w:val="28"/>
        </w:rPr>
      </w:pPr>
      <w:r>
        <w:rPr>
          <w:rFonts w:ascii="Times New Roman" w:hAnsi="Times New Roman" w:cs="Times New Roman"/>
          <w:sz w:val="28"/>
          <w:szCs w:val="28"/>
        </w:rPr>
        <w:t>body_weight(in kg) : 70</w:t>
      </w:r>
    </w:p>
    <w:p w14:paraId="1E009275" w14:textId="0EF9A99A" w:rsidR="00190BF7" w:rsidRDefault="0098226F" w:rsidP="0098226F">
      <w:pPr>
        <w:jc w:val="left"/>
        <w:rPr>
          <w:rFonts w:ascii="Times New Roman" w:hAnsi="Times New Roman" w:cs="Times New Roman"/>
          <w:sz w:val="28"/>
          <w:szCs w:val="28"/>
        </w:rPr>
      </w:pPr>
      <w:r>
        <w:rPr>
          <w:rFonts w:ascii="Times New Roman" w:hAnsi="Times New Roman" w:cs="Times New Roman"/>
          <w:sz w:val="28"/>
          <w:szCs w:val="28"/>
        </w:rPr>
        <w:t>body_height(in cm) : 172</w:t>
      </w:r>
    </w:p>
    <w:p w14:paraId="447AB4E0" w14:textId="75188F2D" w:rsidR="00190BF7" w:rsidRDefault="00190BF7" w:rsidP="00190BF7">
      <w:pPr>
        <w:rPr>
          <w:rFonts w:ascii="Times New Roman" w:hAnsi="Times New Roman" w:cs="Times New Roman"/>
          <w:sz w:val="28"/>
          <w:szCs w:val="28"/>
        </w:rPr>
      </w:pPr>
    </w:p>
    <w:p w14:paraId="132C93B6" w14:textId="77F780D8" w:rsidR="00A331A9" w:rsidRDefault="00A331A9" w:rsidP="00A331A9">
      <w:pPr>
        <w:jc w:val="left"/>
        <w:rPr>
          <w:rFonts w:ascii="Times New Roman" w:hAnsi="Times New Roman" w:cs="Times New Roman"/>
          <w:sz w:val="28"/>
          <w:szCs w:val="28"/>
        </w:rPr>
      </w:pPr>
      <w:r>
        <w:rPr>
          <w:rFonts w:ascii="Times New Roman" w:hAnsi="Times New Roman" w:cs="Times New Roman"/>
          <w:sz w:val="28"/>
          <w:szCs w:val="28"/>
        </w:rPr>
        <w:t>4) [PATCH] /update/password</w:t>
      </w:r>
    </w:p>
    <w:p w14:paraId="7603B1A3" w14:textId="60C6AE19" w:rsidR="00A331A9" w:rsidRDefault="00A331A9" w:rsidP="00A331A9">
      <w:pPr>
        <w:jc w:val="left"/>
        <w:rPr>
          <w:rFonts w:ascii="Times New Roman" w:hAnsi="Times New Roman" w:cs="Times New Roman"/>
          <w:sz w:val="28"/>
          <w:szCs w:val="28"/>
        </w:rPr>
      </w:pPr>
      <w:r>
        <w:rPr>
          <w:rFonts w:ascii="Times New Roman" w:hAnsi="Times New Roman" w:cs="Times New Roman"/>
          <w:sz w:val="28"/>
          <w:szCs w:val="28"/>
        </w:rPr>
        <w:t xml:space="preserve">Endpoint ini digunakan untuk user yang ingin mengganti passwordnya, user diperlukan menginputkan username, password, new_password, confirm_new_password. Pada endpoint semua field harus diisi setelah itu akan </w:t>
      </w:r>
      <w:r>
        <w:rPr>
          <w:rFonts w:ascii="Times New Roman" w:hAnsi="Times New Roman" w:cs="Times New Roman"/>
          <w:sz w:val="28"/>
          <w:szCs w:val="28"/>
        </w:rPr>
        <w:lastRenderedPageBreak/>
        <w:t>dilakukan pengcekan apakah username sudah benar dan ada, apabila username ada maka system akan lanjut mengecek apakah password yang diberikan sesuai yang ada pada di database, dan pengecekan terakhir adalah new_password dan confirm_new_password harus sama.</w:t>
      </w:r>
    </w:p>
    <w:p w14:paraId="420B78A8" w14:textId="77777777" w:rsidR="00A331A9" w:rsidRDefault="00A331A9" w:rsidP="00A331A9">
      <w:pPr>
        <w:jc w:val="left"/>
        <w:rPr>
          <w:rFonts w:ascii="Times New Roman" w:hAnsi="Times New Roman" w:cs="Times New Roman"/>
          <w:sz w:val="28"/>
          <w:szCs w:val="28"/>
        </w:rPr>
      </w:pPr>
      <w:r w:rsidRPr="00190BF7">
        <w:rPr>
          <w:rFonts w:ascii="Times New Roman" w:hAnsi="Times New Roman" w:cs="Times New Roman"/>
          <w:sz w:val="28"/>
          <w:szCs w:val="28"/>
        </w:rPr>
        <w:t>Inputs</w:t>
      </w:r>
    </w:p>
    <w:p w14:paraId="4D209EA5" w14:textId="77777777" w:rsidR="00A331A9" w:rsidRDefault="00A331A9" w:rsidP="00A331A9">
      <w:pPr>
        <w:jc w:val="left"/>
        <w:rPr>
          <w:rFonts w:ascii="Times New Roman" w:hAnsi="Times New Roman" w:cs="Times New Roman"/>
          <w:sz w:val="28"/>
          <w:szCs w:val="28"/>
        </w:rPr>
      </w:pPr>
      <w:r>
        <w:rPr>
          <w:rFonts w:ascii="Times New Roman" w:hAnsi="Times New Roman" w:cs="Times New Roman"/>
          <w:sz w:val="28"/>
          <w:szCs w:val="28"/>
        </w:rPr>
        <w:t>username : NW</w:t>
      </w:r>
    </w:p>
    <w:p w14:paraId="77730312" w14:textId="77777777" w:rsidR="00A331A9" w:rsidRDefault="00A331A9" w:rsidP="00A331A9">
      <w:pPr>
        <w:jc w:val="left"/>
        <w:rPr>
          <w:rFonts w:ascii="Times New Roman" w:hAnsi="Times New Roman" w:cs="Times New Roman"/>
          <w:sz w:val="28"/>
          <w:szCs w:val="28"/>
        </w:rPr>
      </w:pPr>
      <w:r>
        <w:rPr>
          <w:rFonts w:ascii="Times New Roman" w:hAnsi="Times New Roman" w:cs="Times New Roman"/>
          <w:sz w:val="28"/>
          <w:szCs w:val="28"/>
        </w:rPr>
        <w:t>password : 28112002</w:t>
      </w:r>
    </w:p>
    <w:p w14:paraId="3EAB71D2" w14:textId="72CB62F0" w:rsidR="00A331A9" w:rsidRDefault="00A331A9" w:rsidP="00A331A9">
      <w:pPr>
        <w:jc w:val="left"/>
        <w:rPr>
          <w:rFonts w:ascii="Times New Roman" w:hAnsi="Times New Roman" w:cs="Times New Roman"/>
          <w:sz w:val="28"/>
          <w:szCs w:val="28"/>
        </w:rPr>
      </w:pPr>
      <w:r>
        <w:rPr>
          <w:rFonts w:ascii="Times New Roman" w:hAnsi="Times New Roman" w:cs="Times New Roman"/>
          <w:sz w:val="28"/>
          <w:szCs w:val="28"/>
        </w:rPr>
        <w:t>new_password: 27112002</w:t>
      </w:r>
    </w:p>
    <w:p w14:paraId="7F9F907D" w14:textId="3E5C0959" w:rsidR="00A331A9" w:rsidRDefault="00A331A9" w:rsidP="00A331A9">
      <w:pPr>
        <w:jc w:val="left"/>
        <w:rPr>
          <w:rFonts w:ascii="Times New Roman" w:hAnsi="Times New Roman" w:cs="Times New Roman"/>
          <w:sz w:val="28"/>
          <w:szCs w:val="28"/>
        </w:rPr>
      </w:pPr>
      <w:r>
        <w:rPr>
          <w:rFonts w:ascii="Times New Roman" w:hAnsi="Times New Roman" w:cs="Times New Roman"/>
          <w:sz w:val="28"/>
          <w:szCs w:val="28"/>
        </w:rPr>
        <w:t>confirm_new_password: 27112002</w:t>
      </w:r>
    </w:p>
    <w:p w14:paraId="5764F564" w14:textId="2E138A3F" w:rsidR="00A331A9" w:rsidRDefault="00A331A9" w:rsidP="00A331A9">
      <w:pPr>
        <w:jc w:val="left"/>
        <w:rPr>
          <w:rFonts w:ascii="Times New Roman" w:hAnsi="Times New Roman" w:cs="Times New Roman"/>
          <w:sz w:val="28"/>
          <w:szCs w:val="28"/>
        </w:rPr>
      </w:pPr>
      <w:r>
        <w:rPr>
          <w:rFonts w:ascii="Times New Roman" w:hAnsi="Times New Roman" w:cs="Times New Roman"/>
          <w:sz w:val="28"/>
          <w:szCs w:val="28"/>
        </w:rPr>
        <w:t>Output</w:t>
      </w:r>
    </w:p>
    <w:p w14:paraId="5726D884" w14:textId="77777777" w:rsidR="00A331A9" w:rsidRDefault="00A331A9" w:rsidP="00A331A9">
      <w:pPr>
        <w:jc w:val="left"/>
        <w:rPr>
          <w:rFonts w:ascii="Times New Roman" w:hAnsi="Times New Roman" w:cs="Times New Roman"/>
          <w:sz w:val="28"/>
          <w:szCs w:val="28"/>
        </w:rPr>
      </w:pPr>
      <w:r>
        <w:rPr>
          <w:rFonts w:ascii="Times New Roman" w:hAnsi="Times New Roman" w:cs="Times New Roman"/>
          <w:sz w:val="28"/>
          <w:szCs w:val="28"/>
        </w:rPr>
        <w:t>username : NW</w:t>
      </w:r>
    </w:p>
    <w:p w14:paraId="2FE9AFC6" w14:textId="270778B5" w:rsidR="00A331A9" w:rsidRDefault="00A331A9" w:rsidP="00A331A9">
      <w:pPr>
        <w:jc w:val="left"/>
        <w:rPr>
          <w:rFonts w:ascii="Times New Roman" w:hAnsi="Times New Roman" w:cs="Times New Roman"/>
          <w:sz w:val="28"/>
          <w:szCs w:val="28"/>
        </w:rPr>
      </w:pPr>
      <w:r>
        <w:rPr>
          <w:rFonts w:ascii="Times New Roman" w:hAnsi="Times New Roman" w:cs="Times New Roman"/>
          <w:sz w:val="28"/>
          <w:szCs w:val="28"/>
        </w:rPr>
        <w:t>new_password: 27112002</w:t>
      </w:r>
    </w:p>
    <w:p w14:paraId="4A3995AD" w14:textId="6CB9C630" w:rsidR="00A331A9" w:rsidRDefault="00A331A9" w:rsidP="00190BF7">
      <w:pPr>
        <w:rPr>
          <w:rFonts w:ascii="Times New Roman" w:hAnsi="Times New Roman" w:cs="Times New Roman"/>
          <w:sz w:val="28"/>
          <w:szCs w:val="28"/>
        </w:rPr>
      </w:pPr>
    </w:p>
    <w:p w14:paraId="2DF50B1C" w14:textId="0390D7EA" w:rsidR="003230B7" w:rsidRDefault="003230B7" w:rsidP="00190BF7">
      <w:pPr>
        <w:rPr>
          <w:rFonts w:ascii="Times New Roman" w:hAnsi="Times New Roman" w:cs="Times New Roman"/>
          <w:sz w:val="28"/>
          <w:szCs w:val="28"/>
        </w:rPr>
      </w:pPr>
      <w:r>
        <w:rPr>
          <w:rFonts w:ascii="Times New Roman" w:hAnsi="Times New Roman" w:cs="Times New Roman"/>
          <w:sz w:val="28"/>
          <w:szCs w:val="28"/>
        </w:rPr>
        <w:t>5) [POST] /topup</w:t>
      </w:r>
    </w:p>
    <w:p w14:paraId="66B7D0B8" w14:textId="352FE510" w:rsidR="00C91838" w:rsidRDefault="00C91838" w:rsidP="00190BF7">
      <w:pPr>
        <w:rPr>
          <w:rFonts w:ascii="Times New Roman" w:hAnsi="Times New Roman" w:cs="Times New Roman"/>
          <w:sz w:val="28"/>
          <w:szCs w:val="28"/>
        </w:rPr>
      </w:pPr>
      <w:r>
        <w:rPr>
          <w:rFonts w:ascii="Times New Roman" w:hAnsi="Times New Roman" w:cs="Times New Roman"/>
          <w:sz w:val="28"/>
          <w:szCs w:val="28"/>
        </w:rPr>
        <w:t>Endpoint ini digunakan user untuk mengisi ulang saldo akun mereka. Semua field harus diisi dan topup amount minimum harus diatas 0.</w:t>
      </w:r>
    </w:p>
    <w:p w14:paraId="1BB66185" w14:textId="7F1B67E2" w:rsidR="003230B7" w:rsidRDefault="003230B7" w:rsidP="003230B7">
      <w:pPr>
        <w:jc w:val="left"/>
        <w:rPr>
          <w:rFonts w:ascii="Times New Roman" w:hAnsi="Times New Roman" w:cs="Times New Roman"/>
          <w:sz w:val="28"/>
          <w:szCs w:val="28"/>
        </w:rPr>
      </w:pPr>
      <w:r w:rsidRPr="00190BF7">
        <w:rPr>
          <w:rFonts w:ascii="Times New Roman" w:hAnsi="Times New Roman" w:cs="Times New Roman"/>
          <w:sz w:val="28"/>
          <w:szCs w:val="28"/>
        </w:rPr>
        <w:t>Inputs</w:t>
      </w:r>
    </w:p>
    <w:p w14:paraId="1FBBDD9B" w14:textId="77777777" w:rsidR="003230B7" w:rsidRDefault="003230B7" w:rsidP="003230B7">
      <w:pPr>
        <w:jc w:val="left"/>
        <w:rPr>
          <w:rFonts w:ascii="Times New Roman" w:hAnsi="Times New Roman" w:cs="Times New Roman"/>
          <w:sz w:val="28"/>
          <w:szCs w:val="28"/>
        </w:rPr>
      </w:pPr>
      <w:r>
        <w:rPr>
          <w:rFonts w:ascii="Times New Roman" w:hAnsi="Times New Roman" w:cs="Times New Roman"/>
          <w:sz w:val="28"/>
          <w:szCs w:val="28"/>
        </w:rPr>
        <w:t>username : NW</w:t>
      </w:r>
    </w:p>
    <w:p w14:paraId="053138AA" w14:textId="00B68E57" w:rsidR="003230B7" w:rsidRDefault="003230B7" w:rsidP="003230B7">
      <w:pPr>
        <w:jc w:val="left"/>
        <w:rPr>
          <w:rFonts w:ascii="Times New Roman" w:hAnsi="Times New Roman" w:cs="Times New Roman"/>
          <w:sz w:val="28"/>
          <w:szCs w:val="28"/>
        </w:rPr>
      </w:pPr>
      <w:r>
        <w:rPr>
          <w:rFonts w:ascii="Times New Roman" w:hAnsi="Times New Roman" w:cs="Times New Roman"/>
          <w:sz w:val="28"/>
          <w:szCs w:val="28"/>
        </w:rPr>
        <w:t>password : 28112002</w:t>
      </w:r>
    </w:p>
    <w:p w14:paraId="706F57F4" w14:textId="6DB24DD8" w:rsidR="003230B7" w:rsidRDefault="003230B7" w:rsidP="003230B7">
      <w:pPr>
        <w:jc w:val="left"/>
        <w:rPr>
          <w:rFonts w:ascii="Times New Roman" w:hAnsi="Times New Roman" w:cs="Times New Roman"/>
          <w:sz w:val="28"/>
          <w:szCs w:val="28"/>
        </w:rPr>
      </w:pPr>
      <w:r>
        <w:rPr>
          <w:rFonts w:ascii="Times New Roman" w:hAnsi="Times New Roman" w:cs="Times New Roman"/>
          <w:sz w:val="28"/>
          <w:szCs w:val="28"/>
        </w:rPr>
        <w:t>topup_amount(in Rupiah): 50000</w:t>
      </w:r>
    </w:p>
    <w:p w14:paraId="07FC22E9" w14:textId="77777777" w:rsidR="003230B7" w:rsidRDefault="003230B7" w:rsidP="003230B7">
      <w:pPr>
        <w:jc w:val="left"/>
        <w:rPr>
          <w:rFonts w:ascii="Times New Roman" w:hAnsi="Times New Roman" w:cs="Times New Roman"/>
          <w:sz w:val="28"/>
          <w:szCs w:val="28"/>
        </w:rPr>
      </w:pPr>
      <w:r>
        <w:rPr>
          <w:rFonts w:ascii="Times New Roman" w:hAnsi="Times New Roman" w:cs="Times New Roman"/>
          <w:sz w:val="28"/>
          <w:szCs w:val="28"/>
        </w:rPr>
        <w:t>Output</w:t>
      </w:r>
    </w:p>
    <w:p w14:paraId="6ED40023" w14:textId="77777777" w:rsidR="003230B7" w:rsidRDefault="003230B7" w:rsidP="003230B7">
      <w:pPr>
        <w:jc w:val="left"/>
        <w:rPr>
          <w:rFonts w:ascii="Times New Roman" w:hAnsi="Times New Roman" w:cs="Times New Roman"/>
          <w:sz w:val="28"/>
          <w:szCs w:val="28"/>
        </w:rPr>
      </w:pPr>
      <w:r>
        <w:rPr>
          <w:rFonts w:ascii="Times New Roman" w:hAnsi="Times New Roman" w:cs="Times New Roman"/>
          <w:sz w:val="28"/>
          <w:szCs w:val="28"/>
        </w:rPr>
        <w:t>username : NW</w:t>
      </w:r>
    </w:p>
    <w:p w14:paraId="56162118" w14:textId="6C613FC4" w:rsidR="003230B7" w:rsidRDefault="003230B7" w:rsidP="003230B7">
      <w:pPr>
        <w:jc w:val="left"/>
        <w:rPr>
          <w:rFonts w:ascii="Times New Roman" w:hAnsi="Times New Roman" w:cs="Times New Roman"/>
          <w:sz w:val="28"/>
          <w:szCs w:val="28"/>
        </w:rPr>
      </w:pPr>
      <w:r>
        <w:rPr>
          <w:rFonts w:ascii="Times New Roman" w:hAnsi="Times New Roman" w:cs="Times New Roman"/>
          <w:sz w:val="28"/>
          <w:szCs w:val="28"/>
        </w:rPr>
        <w:t>saldo : 100000</w:t>
      </w:r>
    </w:p>
    <w:p w14:paraId="69D83C69" w14:textId="27926BE0" w:rsidR="003230B7" w:rsidRDefault="003230B7" w:rsidP="003230B7">
      <w:pPr>
        <w:jc w:val="left"/>
        <w:rPr>
          <w:rFonts w:ascii="Times New Roman" w:hAnsi="Times New Roman" w:cs="Times New Roman"/>
          <w:sz w:val="28"/>
          <w:szCs w:val="28"/>
        </w:rPr>
      </w:pPr>
    </w:p>
    <w:p w14:paraId="78498138" w14:textId="097372D4" w:rsidR="003230B7" w:rsidRDefault="003230B7" w:rsidP="003230B7">
      <w:pPr>
        <w:rPr>
          <w:rFonts w:ascii="Times New Roman" w:hAnsi="Times New Roman" w:cs="Times New Roman"/>
          <w:sz w:val="28"/>
          <w:szCs w:val="28"/>
        </w:rPr>
      </w:pPr>
      <w:r>
        <w:rPr>
          <w:rFonts w:ascii="Times New Roman" w:hAnsi="Times New Roman" w:cs="Times New Roman"/>
          <w:sz w:val="28"/>
          <w:szCs w:val="28"/>
        </w:rPr>
        <w:t>6) [POST] /</w:t>
      </w:r>
      <w:r w:rsidR="0024662D">
        <w:rPr>
          <w:rFonts w:ascii="Times New Roman" w:hAnsi="Times New Roman" w:cs="Times New Roman"/>
          <w:sz w:val="28"/>
          <w:szCs w:val="28"/>
        </w:rPr>
        <w:t>recharge</w:t>
      </w:r>
    </w:p>
    <w:p w14:paraId="2D08E497" w14:textId="2A67C433" w:rsidR="00C91838" w:rsidRDefault="00C91838" w:rsidP="003230B7">
      <w:pPr>
        <w:rPr>
          <w:rFonts w:ascii="Times New Roman" w:hAnsi="Times New Roman" w:cs="Times New Roman"/>
          <w:sz w:val="28"/>
          <w:szCs w:val="28"/>
        </w:rPr>
      </w:pPr>
      <w:r>
        <w:rPr>
          <w:rFonts w:ascii="Times New Roman" w:hAnsi="Times New Roman" w:cs="Times New Roman"/>
          <w:sz w:val="28"/>
          <w:szCs w:val="28"/>
        </w:rPr>
        <w:lastRenderedPageBreak/>
        <w:t>Endpoint ini digunakan untuk recharge kuota dengan menggunakan saldo user, ratio exchange saldo : kuota adalah 10000 : 1. Semua input harus diisi dan minimal recharge amount adalah 1.</w:t>
      </w:r>
    </w:p>
    <w:p w14:paraId="48B767DC" w14:textId="77777777" w:rsidR="003230B7" w:rsidRDefault="003230B7" w:rsidP="003230B7">
      <w:pPr>
        <w:jc w:val="left"/>
        <w:rPr>
          <w:rFonts w:ascii="Times New Roman" w:hAnsi="Times New Roman" w:cs="Times New Roman"/>
          <w:sz w:val="28"/>
          <w:szCs w:val="28"/>
        </w:rPr>
      </w:pPr>
      <w:r w:rsidRPr="00190BF7">
        <w:rPr>
          <w:rFonts w:ascii="Times New Roman" w:hAnsi="Times New Roman" w:cs="Times New Roman"/>
          <w:sz w:val="28"/>
          <w:szCs w:val="28"/>
        </w:rPr>
        <w:t>Inputs</w:t>
      </w:r>
    </w:p>
    <w:p w14:paraId="3F182DDA" w14:textId="77777777" w:rsidR="003230B7" w:rsidRDefault="003230B7" w:rsidP="003230B7">
      <w:pPr>
        <w:jc w:val="left"/>
        <w:rPr>
          <w:rFonts w:ascii="Times New Roman" w:hAnsi="Times New Roman" w:cs="Times New Roman"/>
          <w:sz w:val="28"/>
          <w:szCs w:val="28"/>
        </w:rPr>
      </w:pPr>
      <w:r>
        <w:rPr>
          <w:rFonts w:ascii="Times New Roman" w:hAnsi="Times New Roman" w:cs="Times New Roman"/>
          <w:sz w:val="28"/>
          <w:szCs w:val="28"/>
        </w:rPr>
        <w:t>username : NW</w:t>
      </w:r>
    </w:p>
    <w:p w14:paraId="1DA3D040" w14:textId="77777777" w:rsidR="003230B7" w:rsidRDefault="003230B7" w:rsidP="003230B7">
      <w:pPr>
        <w:jc w:val="left"/>
        <w:rPr>
          <w:rFonts w:ascii="Times New Roman" w:hAnsi="Times New Roman" w:cs="Times New Roman"/>
          <w:sz w:val="28"/>
          <w:szCs w:val="28"/>
        </w:rPr>
      </w:pPr>
      <w:r>
        <w:rPr>
          <w:rFonts w:ascii="Times New Roman" w:hAnsi="Times New Roman" w:cs="Times New Roman"/>
          <w:sz w:val="28"/>
          <w:szCs w:val="28"/>
        </w:rPr>
        <w:t>password : 28112002</w:t>
      </w:r>
    </w:p>
    <w:p w14:paraId="3078E8BD" w14:textId="0626C459" w:rsidR="003230B7" w:rsidRDefault="003230B7" w:rsidP="003230B7">
      <w:pPr>
        <w:jc w:val="left"/>
        <w:rPr>
          <w:rFonts w:ascii="Times New Roman" w:hAnsi="Times New Roman" w:cs="Times New Roman"/>
          <w:sz w:val="28"/>
          <w:szCs w:val="28"/>
        </w:rPr>
      </w:pPr>
      <w:r>
        <w:rPr>
          <w:rFonts w:ascii="Times New Roman" w:hAnsi="Times New Roman" w:cs="Times New Roman"/>
          <w:sz w:val="28"/>
          <w:szCs w:val="28"/>
        </w:rPr>
        <w:t xml:space="preserve">recharge_amount (misal 1 kuota / 10000 Rupiah) : </w:t>
      </w:r>
      <w:r w:rsidR="00C91838">
        <w:rPr>
          <w:rFonts w:ascii="Times New Roman" w:hAnsi="Times New Roman" w:cs="Times New Roman"/>
          <w:sz w:val="28"/>
          <w:szCs w:val="28"/>
        </w:rPr>
        <w:t>5</w:t>
      </w:r>
    </w:p>
    <w:p w14:paraId="29856B0F" w14:textId="77777777" w:rsidR="003230B7" w:rsidRDefault="003230B7" w:rsidP="003230B7">
      <w:pPr>
        <w:jc w:val="left"/>
        <w:rPr>
          <w:rFonts w:ascii="Times New Roman" w:hAnsi="Times New Roman" w:cs="Times New Roman"/>
          <w:sz w:val="28"/>
          <w:szCs w:val="28"/>
        </w:rPr>
      </w:pPr>
      <w:r>
        <w:rPr>
          <w:rFonts w:ascii="Times New Roman" w:hAnsi="Times New Roman" w:cs="Times New Roman"/>
          <w:sz w:val="28"/>
          <w:szCs w:val="28"/>
        </w:rPr>
        <w:t>Output</w:t>
      </w:r>
    </w:p>
    <w:p w14:paraId="7E68F477" w14:textId="6AAD27BB" w:rsidR="003230B7" w:rsidRDefault="003230B7" w:rsidP="003230B7">
      <w:pPr>
        <w:jc w:val="left"/>
        <w:rPr>
          <w:rFonts w:ascii="Times New Roman" w:hAnsi="Times New Roman" w:cs="Times New Roman"/>
          <w:sz w:val="28"/>
          <w:szCs w:val="28"/>
        </w:rPr>
      </w:pPr>
      <w:r>
        <w:rPr>
          <w:rFonts w:ascii="Times New Roman" w:hAnsi="Times New Roman" w:cs="Times New Roman"/>
          <w:sz w:val="28"/>
          <w:szCs w:val="28"/>
        </w:rPr>
        <w:t>username : NW</w:t>
      </w:r>
    </w:p>
    <w:p w14:paraId="0FDA13C4" w14:textId="3C5F2DAB" w:rsidR="00C91838" w:rsidRDefault="00C91838" w:rsidP="003230B7">
      <w:pPr>
        <w:jc w:val="left"/>
        <w:rPr>
          <w:rFonts w:ascii="Times New Roman" w:hAnsi="Times New Roman" w:cs="Times New Roman"/>
          <w:sz w:val="28"/>
          <w:szCs w:val="28"/>
        </w:rPr>
      </w:pPr>
      <w:r>
        <w:rPr>
          <w:rFonts w:ascii="Times New Roman" w:hAnsi="Times New Roman" w:cs="Times New Roman"/>
          <w:sz w:val="28"/>
          <w:szCs w:val="28"/>
        </w:rPr>
        <w:t>sisa_saldo: 10000</w:t>
      </w:r>
    </w:p>
    <w:p w14:paraId="1B776727" w14:textId="6D90E4F9" w:rsidR="003230B7" w:rsidRDefault="00C91838" w:rsidP="003230B7">
      <w:pPr>
        <w:jc w:val="left"/>
        <w:rPr>
          <w:rFonts w:ascii="Times New Roman" w:hAnsi="Times New Roman" w:cs="Times New Roman"/>
          <w:sz w:val="28"/>
          <w:szCs w:val="28"/>
        </w:rPr>
      </w:pPr>
      <w:r>
        <w:rPr>
          <w:rFonts w:ascii="Times New Roman" w:hAnsi="Times New Roman" w:cs="Times New Roman"/>
          <w:sz w:val="28"/>
          <w:szCs w:val="28"/>
        </w:rPr>
        <w:t>biaya</w:t>
      </w:r>
      <w:r w:rsidR="003230B7">
        <w:rPr>
          <w:rFonts w:ascii="Times New Roman" w:hAnsi="Times New Roman" w:cs="Times New Roman"/>
          <w:sz w:val="28"/>
          <w:szCs w:val="28"/>
        </w:rPr>
        <w:t xml:space="preserve"> : 50000</w:t>
      </w:r>
    </w:p>
    <w:p w14:paraId="57CC56D3" w14:textId="7D8CEF48" w:rsidR="003230B7" w:rsidRDefault="003230B7" w:rsidP="003230B7">
      <w:pPr>
        <w:jc w:val="left"/>
        <w:rPr>
          <w:rFonts w:ascii="Times New Roman" w:hAnsi="Times New Roman" w:cs="Times New Roman"/>
          <w:sz w:val="28"/>
          <w:szCs w:val="28"/>
        </w:rPr>
      </w:pPr>
      <w:r>
        <w:rPr>
          <w:rFonts w:ascii="Times New Roman" w:hAnsi="Times New Roman" w:cs="Times New Roman"/>
          <w:sz w:val="28"/>
          <w:szCs w:val="28"/>
        </w:rPr>
        <w:t>kuota: 5</w:t>
      </w:r>
    </w:p>
    <w:p w14:paraId="07E4D1C1" w14:textId="704F7B81" w:rsidR="0024662D" w:rsidRDefault="0024662D" w:rsidP="003230B7">
      <w:pPr>
        <w:jc w:val="left"/>
        <w:rPr>
          <w:rFonts w:ascii="Times New Roman" w:hAnsi="Times New Roman" w:cs="Times New Roman"/>
          <w:sz w:val="28"/>
          <w:szCs w:val="28"/>
        </w:rPr>
      </w:pPr>
    </w:p>
    <w:p w14:paraId="3441EC04" w14:textId="69DEB284" w:rsidR="0024662D" w:rsidRDefault="0024662D" w:rsidP="003230B7">
      <w:pPr>
        <w:jc w:val="left"/>
        <w:rPr>
          <w:rFonts w:ascii="Times New Roman" w:hAnsi="Times New Roman" w:cs="Times New Roman"/>
          <w:sz w:val="28"/>
          <w:szCs w:val="28"/>
        </w:rPr>
      </w:pPr>
      <w:r>
        <w:rPr>
          <w:rFonts w:ascii="Times New Roman" w:hAnsi="Times New Roman" w:cs="Times New Roman"/>
          <w:sz w:val="28"/>
          <w:szCs w:val="28"/>
        </w:rPr>
        <w:t>7) [GET] /</w:t>
      </w:r>
      <w:r w:rsidR="00CB7913">
        <w:rPr>
          <w:rFonts w:ascii="Times New Roman" w:hAnsi="Times New Roman" w:cs="Times New Roman"/>
          <w:sz w:val="28"/>
          <w:szCs w:val="28"/>
        </w:rPr>
        <w:t>diet</w:t>
      </w:r>
    </w:p>
    <w:p w14:paraId="1F735190" w14:textId="46B6418A" w:rsidR="00C91838" w:rsidRDefault="00C91838" w:rsidP="003230B7">
      <w:pPr>
        <w:jc w:val="left"/>
        <w:rPr>
          <w:rFonts w:ascii="Times New Roman" w:hAnsi="Times New Roman" w:cs="Times New Roman"/>
          <w:sz w:val="28"/>
          <w:szCs w:val="28"/>
        </w:rPr>
      </w:pPr>
      <w:r>
        <w:rPr>
          <w:rFonts w:ascii="Times New Roman" w:hAnsi="Times New Roman" w:cs="Times New Roman"/>
          <w:sz w:val="28"/>
          <w:szCs w:val="28"/>
        </w:rPr>
        <w:t xml:space="preserve">Endpoint ini digunakan untuk mengambil </w:t>
      </w:r>
      <w:r w:rsidR="009A3366">
        <w:rPr>
          <w:rFonts w:ascii="Times New Roman" w:hAnsi="Times New Roman" w:cs="Times New Roman"/>
          <w:sz w:val="28"/>
          <w:szCs w:val="28"/>
        </w:rPr>
        <w:t>list diet yang tersedia untuk user, diet yang muncul sudah di filter disesuaikan dengan kebutuhan user. Jadi jika user ingin meningkatkan berat badan dan dibutuhkan diet yang memberi 2000 kkal maka system hanya akan memunculkan diet yang memberi 2000 kkal atau lebih untuk user tersebut.</w:t>
      </w:r>
    </w:p>
    <w:p w14:paraId="3EF945C3" w14:textId="2D3696B6" w:rsidR="0024662D" w:rsidRDefault="0024662D" w:rsidP="003230B7">
      <w:pPr>
        <w:jc w:val="left"/>
        <w:rPr>
          <w:rFonts w:ascii="Times New Roman" w:hAnsi="Times New Roman" w:cs="Times New Roman"/>
          <w:sz w:val="28"/>
          <w:szCs w:val="28"/>
        </w:rPr>
      </w:pPr>
      <w:r>
        <w:rPr>
          <w:rFonts w:ascii="Times New Roman" w:hAnsi="Times New Roman" w:cs="Times New Roman"/>
          <w:sz w:val="28"/>
          <w:szCs w:val="28"/>
        </w:rPr>
        <w:t>Input</w:t>
      </w:r>
    </w:p>
    <w:p w14:paraId="22409245" w14:textId="2004A71F" w:rsidR="0024662D" w:rsidRDefault="0024662D" w:rsidP="003230B7">
      <w:pPr>
        <w:jc w:val="left"/>
        <w:rPr>
          <w:rFonts w:ascii="Times New Roman" w:hAnsi="Times New Roman" w:cs="Times New Roman"/>
          <w:sz w:val="28"/>
          <w:szCs w:val="28"/>
        </w:rPr>
      </w:pPr>
      <w:r>
        <w:rPr>
          <w:rFonts w:ascii="Times New Roman" w:hAnsi="Times New Roman" w:cs="Times New Roman"/>
          <w:sz w:val="28"/>
          <w:szCs w:val="28"/>
        </w:rPr>
        <w:t>id_</w:t>
      </w:r>
      <w:r w:rsidR="00CB7913">
        <w:rPr>
          <w:rFonts w:ascii="Times New Roman" w:hAnsi="Times New Roman" w:cs="Times New Roman"/>
          <w:sz w:val="28"/>
          <w:szCs w:val="28"/>
        </w:rPr>
        <w:t>diet</w:t>
      </w:r>
      <w:r>
        <w:rPr>
          <w:rFonts w:ascii="Times New Roman" w:hAnsi="Times New Roman" w:cs="Times New Roman"/>
          <w:sz w:val="28"/>
          <w:szCs w:val="28"/>
        </w:rPr>
        <w:t xml:space="preserve"> (optional jika kosong search all</w:t>
      </w:r>
      <w:r w:rsidR="009A3366">
        <w:rPr>
          <w:rFonts w:ascii="Times New Roman" w:hAnsi="Times New Roman" w:cs="Times New Roman"/>
          <w:sz w:val="28"/>
          <w:szCs w:val="28"/>
        </w:rPr>
        <w:t xml:space="preserve"> diet</w:t>
      </w:r>
      <w:r>
        <w:rPr>
          <w:rFonts w:ascii="Times New Roman" w:hAnsi="Times New Roman" w:cs="Times New Roman"/>
          <w:sz w:val="28"/>
          <w:szCs w:val="28"/>
        </w:rPr>
        <w:t xml:space="preserve">) : </w:t>
      </w:r>
    </w:p>
    <w:p w14:paraId="37414126" w14:textId="6D8C2202" w:rsidR="003230B7" w:rsidRDefault="0024662D" w:rsidP="003230B7">
      <w:pPr>
        <w:jc w:val="left"/>
        <w:rPr>
          <w:rFonts w:ascii="Times New Roman" w:hAnsi="Times New Roman" w:cs="Times New Roman"/>
          <w:sz w:val="28"/>
          <w:szCs w:val="28"/>
        </w:rPr>
      </w:pPr>
      <w:r>
        <w:rPr>
          <w:rFonts w:ascii="Times New Roman" w:hAnsi="Times New Roman" w:cs="Times New Roman"/>
          <w:sz w:val="28"/>
          <w:szCs w:val="28"/>
        </w:rPr>
        <w:t>nama</w:t>
      </w:r>
      <w:r w:rsidR="00CB7913">
        <w:rPr>
          <w:rFonts w:ascii="Times New Roman" w:hAnsi="Times New Roman" w:cs="Times New Roman"/>
          <w:sz w:val="28"/>
          <w:szCs w:val="28"/>
        </w:rPr>
        <w:t>_diet</w:t>
      </w:r>
      <w:r>
        <w:rPr>
          <w:rFonts w:ascii="Times New Roman" w:hAnsi="Times New Roman" w:cs="Times New Roman"/>
          <w:sz w:val="28"/>
          <w:szCs w:val="28"/>
        </w:rPr>
        <w:t xml:space="preserve"> (optional jika kosong search all</w:t>
      </w:r>
      <w:r w:rsidR="009A3366">
        <w:rPr>
          <w:rFonts w:ascii="Times New Roman" w:hAnsi="Times New Roman" w:cs="Times New Roman"/>
          <w:sz w:val="28"/>
          <w:szCs w:val="28"/>
        </w:rPr>
        <w:t xml:space="preserve"> diet</w:t>
      </w:r>
      <w:r>
        <w:rPr>
          <w:rFonts w:ascii="Times New Roman" w:hAnsi="Times New Roman" w:cs="Times New Roman"/>
          <w:sz w:val="28"/>
          <w:szCs w:val="28"/>
        </w:rPr>
        <w:t xml:space="preserve">) : </w:t>
      </w:r>
    </w:p>
    <w:p w14:paraId="190846E7" w14:textId="77777777" w:rsidR="002B1CA7" w:rsidRDefault="002B1CA7" w:rsidP="003230B7">
      <w:pPr>
        <w:jc w:val="left"/>
        <w:rPr>
          <w:rFonts w:ascii="Times New Roman" w:hAnsi="Times New Roman" w:cs="Times New Roman"/>
          <w:sz w:val="28"/>
          <w:szCs w:val="28"/>
        </w:rPr>
      </w:pPr>
      <w:r>
        <w:rPr>
          <w:rFonts w:ascii="Times New Roman" w:hAnsi="Times New Roman" w:cs="Times New Roman"/>
          <w:sz w:val="28"/>
          <w:szCs w:val="28"/>
        </w:rPr>
        <w:t>min_carbohydrates (optional) : 200</w:t>
      </w:r>
    </w:p>
    <w:p w14:paraId="594A49AF" w14:textId="77777777" w:rsidR="002B1CA7" w:rsidRDefault="002B1CA7" w:rsidP="003230B7">
      <w:pPr>
        <w:jc w:val="left"/>
        <w:rPr>
          <w:rFonts w:ascii="Times New Roman" w:hAnsi="Times New Roman" w:cs="Times New Roman"/>
          <w:sz w:val="28"/>
          <w:szCs w:val="28"/>
        </w:rPr>
      </w:pPr>
      <w:r>
        <w:rPr>
          <w:rFonts w:ascii="Times New Roman" w:hAnsi="Times New Roman" w:cs="Times New Roman"/>
          <w:sz w:val="28"/>
          <w:szCs w:val="28"/>
        </w:rPr>
        <w:t>max_carbohydrates (optional) : 300</w:t>
      </w:r>
    </w:p>
    <w:p w14:paraId="7485589C" w14:textId="77777777" w:rsidR="002B1CA7" w:rsidRDefault="002B1CA7" w:rsidP="003230B7">
      <w:pPr>
        <w:jc w:val="left"/>
        <w:rPr>
          <w:rFonts w:ascii="Times New Roman" w:hAnsi="Times New Roman" w:cs="Times New Roman"/>
          <w:sz w:val="28"/>
          <w:szCs w:val="28"/>
        </w:rPr>
      </w:pPr>
      <w:r>
        <w:rPr>
          <w:rFonts w:ascii="Times New Roman" w:hAnsi="Times New Roman" w:cs="Times New Roman"/>
          <w:sz w:val="28"/>
          <w:szCs w:val="28"/>
        </w:rPr>
        <w:t>min_protein (optional) : 200</w:t>
      </w:r>
    </w:p>
    <w:p w14:paraId="2D9E342B" w14:textId="75B5167A" w:rsidR="002B1CA7" w:rsidRDefault="002B1CA7" w:rsidP="003230B7">
      <w:pPr>
        <w:jc w:val="left"/>
        <w:rPr>
          <w:rFonts w:ascii="Times New Roman" w:hAnsi="Times New Roman" w:cs="Times New Roman"/>
          <w:sz w:val="28"/>
          <w:szCs w:val="28"/>
        </w:rPr>
      </w:pPr>
      <w:r>
        <w:rPr>
          <w:rFonts w:ascii="Times New Roman" w:hAnsi="Times New Roman" w:cs="Times New Roman"/>
          <w:sz w:val="28"/>
          <w:szCs w:val="28"/>
        </w:rPr>
        <w:t xml:space="preserve">max_protein (optional) : 300 </w:t>
      </w:r>
    </w:p>
    <w:p w14:paraId="3F2C4792" w14:textId="3DF05B25" w:rsidR="002B1CA7" w:rsidRDefault="002B1CA7" w:rsidP="003230B7">
      <w:pPr>
        <w:jc w:val="left"/>
        <w:rPr>
          <w:rFonts w:ascii="Times New Roman" w:hAnsi="Times New Roman" w:cs="Times New Roman"/>
          <w:sz w:val="28"/>
          <w:szCs w:val="28"/>
        </w:rPr>
      </w:pPr>
      <w:r>
        <w:rPr>
          <w:rFonts w:ascii="Times New Roman" w:hAnsi="Times New Roman" w:cs="Times New Roman"/>
          <w:sz w:val="28"/>
          <w:szCs w:val="28"/>
        </w:rPr>
        <w:t>min_fat (optional) : 200</w:t>
      </w:r>
    </w:p>
    <w:p w14:paraId="48E57F12" w14:textId="34A7FDF1" w:rsidR="002B1CA7" w:rsidRDefault="002B1CA7" w:rsidP="003230B7">
      <w:pPr>
        <w:jc w:val="left"/>
        <w:rPr>
          <w:rFonts w:ascii="Times New Roman" w:hAnsi="Times New Roman" w:cs="Times New Roman"/>
          <w:sz w:val="28"/>
          <w:szCs w:val="28"/>
        </w:rPr>
      </w:pPr>
      <w:r>
        <w:rPr>
          <w:rFonts w:ascii="Times New Roman" w:hAnsi="Times New Roman" w:cs="Times New Roman"/>
          <w:sz w:val="28"/>
          <w:szCs w:val="28"/>
        </w:rPr>
        <w:lastRenderedPageBreak/>
        <w:t>max_fat (optional) : 300</w:t>
      </w:r>
    </w:p>
    <w:p w14:paraId="5C6AA0C5" w14:textId="6AE2F7D1" w:rsidR="00917FCE" w:rsidRPr="00917FCE" w:rsidRDefault="0024662D" w:rsidP="00917FCE">
      <w:pPr>
        <w:jc w:val="left"/>
        <w:rPr>
          <w:rFonts w:ascii="Times New Roman" w:hAnsi="Times New Roman" w:cs="Times New Roman"/>
          <w:sz w:val="28"/>
          <w:szCs w:val="28"/>
        </w:rPr>
      </w:pPr>
      <w:r>
        <w:rPr>
          <w:rFonts w:ascii="Times New Roman" w:hAnsi="Times New Roman" w:cs="Times New Roman"/>
          <w:sz w:val="28"/>
          <w:szCs w:val="28"/>
        </w:rPr>
        <w:t>Output</w:t>
      </w:r>
    </w:p>
    <w:p w14:paraId="1D0C0CA0" w14:textId="77777777" w:rsidR="00CB7913" w:rsidRDefault="00CB7913" w:rsidP="00917FCE">
      <w:pPr>
        <w:jc w:val="left"/>
        <w:rPr>
          <w:rFonts w:ascii="Times New Roman" w:hAnsi="Times New Roman" w:cs="Times New Roman"/>
          <w:sz w:val="28"/>
          <w:szCs w:val="28"/>
        </w:rPr>
      </w:pPr>
      <w:r>
        <w:rPr>
          <w:rFonts w:ascii="Times New Roman" w:hAnsi="Times New Roman" w:cs="Times New Roman"/>
          <w:sz w:val="28"/>
          <w:szCs w:val="28"/>
        </w:rPr>
        <w:t>{</w:t>
      </w:r>
    </w:p>
    <w:p w14:paraId="01A69B48" w14:textId="4502F209" w:rsidR="00917FCE" w:rsidRPr="00917FCE" w:rsidRDefault="00917FCE" w:rsidP="009A3366">
      <w:pPr>
        <w:ind w:left="720"/>
        <w:jc w:val="left"/>
        <w:rPr>
          <w:rFonts w:ascii="Times New Roman" w:hAnsi="Times New Roman" w:cs="Times New Roman"/>
          <w:sz w:val="28"/>
          <w:szCs w:val="28"/>
        </w:rPr>
      </w:pPr>
      <w:r w:rsidRPr="00917FCE">
        <w:rPr>
          <w:rFonts w:ascii="Times New Roman" w:hAnsi="Times New Roman" w:cs="Times New Roman"/>
          <w:sz w:val="28"/>
          <w:szCs w:val="28"/>
        </w:rPr>
        <w:t>"calories": 226,</w:t>
      </w:r>
    </w:p>
    <w:p w14:paraId="6F9FDA57" w14:textId="3678557B" w:rsidR="00917FCE" w:rsidRPr="00917FCE" w:rsidRDefault="00917FCE" w:rsidP="009A3366">
      <w:pPr>
        <w:ind w:left="720"/>
        <w:jc w:val="left"/>
        <w:rPr>
          <w:rFonts w:ascii="Times New Roman" w:hAnsi="Times New Roman" w:cs="Times New Roman"/>
          <w:sz w:val="28"/>
          <w:szCs w:val="28"/>
        </w:rPr>
      </w:pPr>
      <w:r w:rsidRPr="00917FCE">
        <w:rPr>
          <w:rFonts w:ascii="Times New Roman" w:hAnsi="Times New Roman" w:cs="Times New Roman"/>
          <w:sz w:val="28"/>
          <w:szCs w:val="28"/>
        </w:rPr>
        <w:t>"carbs": "33g",</w:t>
      </w:r>
    </w:p>
    <w:p w14:paraId="62883CDB" w14:textId="1DFCE74A" w:rsidR="00917FCE" w:rsidRPr="00917FCE" w:rsidRDefault="00917FCE" w:rsidP="009A3366">
      <w:pPr>
        <w:ind w:left="720"/>
        <w:jc w:val="left"/>
        <w:rPr>
          <w:rFonts w:ascii="Times New Roman" w:hAnsi="Times New Roman" w:cs="Times New Roman"/>
          <w:sz w:val="28"/>
          <w:szCs w:val="28"/>
        </w:rPr>
      </w:pPr>
      <w:r w:rsidRPr="00917FCE">
        <w:rPr>
          <w:rFonts w:ascii="Times New Roman" w:hAnsi="Times New Roman" w:cs="Times New Roman"/>
          <w:sz w:val="28"/>
          <w:szCs w:val="28"/>
        </w:rPr>
        <w:t>"fat": "10g",</w:t>
      </w:r>
    </w:p>
    <w:p w14:paraId="1F938FAD" w14:textId="65EC3B34" w:rsidR="00917FCE" w:rsidRPr="00917FCE" w:rsidRDefault="00917FCE" w:rsidP="009A3366">
      <w:pPr>
        <w:ind w:left="720"/>
        <w:jc w:val="left"/>
        <w:rPr>
          <w:rFonts w:ascii="Times New Roman" w:hAnsi="Times New Roman" w:cs="Times New Roman"/>
          <w:sz w:val="28"/>
          <w:szCs w:val="28"/>
        </w:rPr>
      </w:pPr>
      <w:r w:rsidRPr="00917FCE">
        <w:rPr>
          <w:rFonts w:ascii="Times New Roman" w:hAnsi="Times New Roman" w:cs="Times New Roman"/>
          <w:sz w:val="28"/>
          <w:szCs w:val="28"/>
        </w:rPr>
        <w:t xml:space="preserve">"id": </w:t>
      </w:r>
      <w:r w:rsidR="009A3366">
        <w:rPr>
          <w:rFonts w:ascii="Times New Roman" w:hAnsi="Times New Roman" w:cs="Times New Roman"/>
          <w:sz w:val="28"/>
          <w:szCs w:val="28"/>
        </w:rPr>
        <w:t>D</w:t>
      </w:r>
      <w:r w:rsidRPr="00917FCE">
        <w:rPr>
          <w:rFonts w:ascii="Times New Roman" w:hAnsi="Times New Roman" w:cs="Times New Roman"/>
          <w:sz w:val="28"/>
          <w:szCs w:val="28"/>
        </w:rPr>
        <w:t>8442</w:t>
      </w:r>
      <w:r w:rsidR="009A3366">
        <w:rPr>
          <w:rFonts w:ascii="Times New Roman" w:hAnsi="Times New Roman" w:cs="Times New Roman"/>
          <w:sz w:val="28"/>
          <w:szCs w:val="28"/>
        </w:rPr>
        <w:t>1</w:t>
      </w:r>
      <w:r w:rsidRPr="00917FCE">
        <w:rPr>
          <w:rFonts w:ascii="Times New Roman" w:hAnsi="Times New Roman" w:cs="Times New Roman"/>
          <w:sz w:val="28"/>
          <w:szCs w:val="28"/>
        </w:rPr>
        <w:t>,</w:t>
      </w:r>
    </w:p>
    <w:p w14:paraId="06FDC25E" w14:textId="16F10F6C" w:rsidR="00917FCE" w:rsidRPr="00917FCE" w:rsidRDefault="00917FCE" w:rsidP="009A3366">
      <w:pPr>
        <w:ind w:left="720"/>
        <w:jc w:val="left"/>
        <w:rPr>
          <w:rFonts w:ascii="Times New Roman" w:hAnsi="Times New Roman" w:cs="Times New Roman"/>
          <w:sz w:val="28"/>
          <w:szCs w:val="28"/>
        </w:rPr>
      </w:pPr>
      <w:r w:rsidRPr="00917FCE">
        <w:rPr>
          <w:rFonts w:ascii="Times New Roman" w:hAnsi="Times New Roman" w:cs="Times New Roman"/>
          <w:sz w:val="28"/>
          <w:szCs w:val="28"/>
        </w:rPr>
        <w:t>"protein": "2g",</w:t>
      </w:r>
    </w:p>
    <w:p w14:paraId="562ADA3B" w14:textId="716D3BC9" w:rsidR="00CB7913" w:rsidRDefault="00917FCE" w:rsidP="009A3366">
      <w:pPr>
        <w:ind w:left="720"/>
        <w:jc w:val="left"/>
        <w:rPr>
          <w:rFonts w:ascii="Times New Roman" w:hAnsi="Times New Roman" w:cs="Times New Roman"/>
          <w:sz w:val="28"/>
          <w:szCs w:val="28"/>
        </w:rPr>
      </w:pPr>
      <w:r w:rsidRPr="00917FCE">
        <w:rPr>
          <w:rFonts w:ascii="Times New Roman" w:hAnsi="Times New Roman" w:cs="Times New Roman"/>
          <w:sz w:val="28"/>
          <w:szCs w:val="28"/>
        </w:rPr>
        <w:t>"</w:t>
      </w:r>
      <w:r w:rsidR="009A3366">
        <w:rPr>
          <w:rFonts w:ascii="Times New Roman" w:hAnsi="Times New Roman" w:cs="Times New Roman"/>
          <w:sz w:val="28"/>
          <w:szCs w:val="28"/>
        </w:rPr>
        <w:t>diet_name</w:t>
      </w:r>
      <w:r w:rsidRPr="00917FCE">
        <w:rPr>
          <w:rFonts w:ascii="Times New Roman" w:hAnsi="Times New Roman" w:cs="Times New Roman"/>
          <w:sz w:val="28"/>
          <w:szCs w:val="28"/>
        </w:rPr>
        <w:t>": "Chocolate Silk Pie with Marshmallow Meringue"</w:t>
      </w:r>
    </w:p>
    <w:p w14:paraId="4B79CCC1" w14:textId="153613EA" w:rsidR="00917FCE" w:rsidRDefault="00CB7913" w:rsidP="00CB7913">
      <w:pPr>
        <w:jc w:val="left"/>
        <w:rPr>
          <w:rFonts w:ascii="Times New Roman" w:hAnsi="Times New Roman" w:cs="Times New Roman"/>
          <w:sz w:val="28"/>
          <w:szCs w:val="28"/>
        </w:rPr>
      </w:pPr>
      <w:r>
        <w:rPr>
          <w:rFonts w:ascii="Times New Roman" w:hAnsi="Times New Roman" w:cs="Times New Roman"/>
          <w:sz w:val="28"/>
          <w:szCs w:val="28"/>
        </w:rPr>
        <w:t>},</w:t>
      </w:r>
    </w:p>
    <w:p w14:paraId="3FF6606E" w14:textId="77777777" w:rsidR="00CB7913" w:rsidRDefault="00CB7913" w:rsidP="00CB7913">
      <w:pPr>
        <w:jc w:val="left"/>
        <w:rPr>
          <w:rFonts w:ascii="Times New Roman" w:hAnsi="Times New Roman" w:cs="Times New Roman"/>
          <w:sz w:val="28"/>
          <w:szCs w:val="28"/>
        </w:rPr>
      </w:pPr>
      <w:r>
        <w:rPr>
          <w:rFonts w:ascii="Times New Roman" w:hAnsi="Times New Roman" w:cs="Times New Roman"/>
          <w:sz w:val="28"/>
          <w:szCs w:val="28"/>
        </w:rPr>
        <w:t>{</w:t>
      </w:r>
    </w:p>
    <w:p w14:paraId="69DE23BD" w14:textId="77777777" w:rsidR="00CB7913" w:rsidRPr="00917FCE" w:rsidRDefault="00CB7913" w:rsidP="009A3366">
      <w:pPr>
        <w:ind w:left="720"/>
        <w:jc w:val="left"/>
        <w:rPr>
          <w:rFonts w:ascii="Times New Roman" w:hAnsi="Times New Roman" w:cs="Times New Roman"/>
          <w:sz w:val="28"/>
          <w:szCs w:val="28"/>
        </w:rPr>
      </w:pPr>
      <w:r w:rsidRPr="00917FCE">
        <w:rPr>
          <w:rFonts w:ascii="Times New Roman" w:hAnsi="Times New Roman" w:cs="Times New Roman"/>
          <w:sz w:val="28"/>
          <w:szCs w:val="28"/>
        </w:rPr>
        <w:t>"calories": 226,</w:t>
      </w:r>
    </w:p>
    <w:p w14:paraId="0A0E0A51" w14:textId="77777777" w:rsidR="00CB7913" w:rsidRPr="00917FCE" w:rsidRDefault="00CB7913" w:rsidP="009A3366">
      <w:pPr>
        <w:ind w:left="720"/>
        <w:jc w:val="left"/>
        <w:rPr>
          <w:rFonts w:ascii="Times New Roman" w:hAnsi="Times New Roman" w:cs="Times New Roman"/>
          <w:sz w:val="28"/>
          <w:szCs w:val="28"/>
        </w:rPr>
      </w:pPr>
      <w:r w:rsidRPr="00917FCE">
        <w:rPr>
          <w:rFonts w:ascii="Times New Roman" w:hAnsi="Times New Roman" w:cs="Times New Roman"/>
          <w:sz w:val="28"/>
          <w:szCs w:val="28"/>
        </w:rPr>
        <w:t>"carbs": "33g",</w:t>
      </w:r>
    </w:p>
    <w:p w14:paraId="57AE742E" w14:textId="77777777" w:rsidR="00CB7913" w:rsidRPr="00917FCE" w:rsidRDefault="00CB7913" w:rsidP="009A3366">
      <w:pPr>
        <w:ind w:left="720"/>
        <w:jc w:val="left"/>
        <w:rPr>
          <w:rFonts w:ascii="Times New Roman" w:hAnsi="Times New Roman" w:cs="Times New Roman"/>
          <w:sz w:val="28"/>
          <w:szCs w:val="28"/>
        </w:rPr>
      </w:pPr>
      <w:r w:rsidRPr="00917FCE">
        <w:rPr>
          <w:rFonts w:ascii="Times New Roman" w:hAnsi="Times New Roman" w:cs="Times New Roman"/>
          <w:sz w:val="28"/>
          <w:szCs w:val="28"/>
        </w:rPr>
        <w:t>"fat": "10g",</w:t>
      </w:r>
    </w:p>
    <w:p w14:paraId="5AABEFBC" w14:textId="7B1877FD" w:rsidR="00CB7913" w:rsidRPr="00917FCE" w:rsidRDefault="00CB7913" w:rsidP="009A3366">
      <w:pPr>
        <w:ind w:left="720"/>
        <w:jc w:val="left"/>
        <w:rPr>
          <w:rFonts w:ascii="Times New Roman" w:hAnsi="Times New Roman" w:cs="Times New Roman"/>
          <w:sz w:val="28"/>
          <w:szCs w:val="28"/>
        </w:rPr>
      </w:pPr>
      <w:r w:rsidRPr="00917FCE">
        <w:rPr>
          <w:rFonts w:ascii="Times New Roman" w:hAnsi="Times New Roman" w:cs="Times New Roman"/>
          <w:sz w:val="28"/>
          <w:szCs w:val="28"/>
        </w:rPr>
        <w:t xml:space="preserve">"id": </w:t>
      </w:r>
      <w:r w:rsidR="009A3366">
        <w:rPr>
          <w:rFonts w:ascii="Times New Roman" w:hAnsi="Times New Roman" w:cs="Times New Roman"/>
          <w:sz w:val="28"/>
          <w:szCs w:val="28"/>
        </w:rPr>
        <w:t>D</w:t>
      </w:r>
      <w:r w:rsidRPr="00917FCE">
        <w:rPr>
          <w:rFonts w:ascii="Times New Roman" w:hAnsi="Times New Roman" w:cs="Times New Roman"/>
          <w:sz w:val="28"/>
          <w:szCs w:val="28"/>
        </w:rPr>
        <w:t>84420,</w:t>
      </w:r>
    </w:p>
    <w:p w14:paraId="1118F623" w14:textId="77777777" w:rsidR="00CB7913" w:rsidRPr="00917FCE" w:rsidRDefault="00CB7913" w:rsidP="009A3366">
      <w:pPr>
        <w:ind w:left="720"/>
        <w:jc w:val="left"/>
        <w:rPr>
          <w:rFonts w:ascii="Times New Roman" w:hAnsi="Times New Roman" w:cs="Times New Roman"/>
          <w:sz w:val="28"/>
          <w:szCs w:val="28"/>
        </w:rPr>
      </w:pPr>
      <w:r w:rsidRPr="00917FCE">
        <w:rPr>
          <w:rFonts w:ascii="Times New Roman" w:hAnsi="Times New Roman" w:cs="Times New Roman"/>
          <w:sz w:val="28"/>
          <w:szCs w:val="28"/>
        </w:rPr>
        <w:t>"protein": "2g",</w:t>
      </w:r>
    </w:p>
    <w:p w14:paraId="05A75357" w14:textId="380FB1F4" w:rsidR="00CB7913" w:rsidRDefault="00CB7913" w:rsidP="009A3366">
      <w:pPr>
        <w:ind w:left="720"/>
        <w:jc w:val="left"/>
        <w:rPr>
          <w:rFonts w:ascii="Times New Roman" w:hAnsi="Times New Roman" w:cs="Times New Roman"/>
          <w:sz w:val="28"/>
          <w:szCs w:val="28"/>
        </w:rPr>
      </w:pPr>
      <w:r w:rsidRPr="00917FCE">
        <w:rPr>
          <w:rFonts w:ascii="Times New Roman" w:hAnsi="Times New Roman" w:cs="Times New Roman"/>
          <w:sz w:val="28"/>
          <w:szCs w:val="28"/>
        </w:rPr>
        <w:t>"</w:t>
      </w:r>
      <w:r w:rsidR="009A3366" w:rsidRPr="009A3366">
        <w:rPr>
          <w:rFonts w:ascii="Times New Roman" w:hAnsi="Times New Roman" w:cs="Times New Roman"/>
          <w:sz w:val="28"/>
          <w:szCs w:val="28"/>
        </w:rPr>
        <w:t xml:space="preserve"> </w:t>
      </w:r>
      <w:r w:rsidR="009A3366">
        <w:rPr>
          <w:rFonts w:ascii="Times New Roman" w:hAnsi="Times New Roman" w:cs="Times New Roman"/>
          <w:sz w:val="28"/>
          <w:szCs w:val="28"/>
        </w:rPr>
        <w:t>diet_name</w:t>
      </w:r>
      <w:r w:rsidR="009A3366" w:rsidRPr="00917FCE">
        <w:rPr>
          <w:rFonts w:ascii="Times New Roman" w:hAnsi="Times New Roman" w:cs="Times New Roman"/>
          <w:sz w:val="28"/>
          <w:szCs w:val="28"/>
        </w:rPr>
        <w:t xml:space="preserve"> </w:t>
      </w:r>
      <w:r w:rsidRPr="00917FCE">
        <w:rPr>
          <w:rFonts w:ascii="Times New Roman" w:hAnsi="Times New Roman" w:cs="Times New Roman"/>
          <w:sz w:val="28"/>
          <w:szCs w:val="28"/>
        </w:rPr>
        <w:t>": "Chocolate Silk Pie with Marshmallow Meringue"</w:t>
      </w:r>
    </w:p>
    <w:p w14:paraId="56A6C09D" w14:textId="3E6C42B9" w:rsidR="00CB7913" w:rsidRDefault="00CB7913" w:rsidP="00CB7913">
      <w:pPr>
        <w:jc w:val="left"/>
        <w:rPr>
          <w:rFonts w:ascii="Times New Roman" w:hAnsi="Times New Roman" w:cs="Times New Roman"/>
          <w:sz w:val="28"/>
          <w:szCs w:val="28"/>
        </w:rPr>
      </w:pPr>
      <w:r>
        <w:rPr>
          <w:rFonts w:ascii="Times New Roman" w:hAnsi="Times New Roman" w:cs="Times New Roman"/>
          <w:sz w:val="28"/>
          <w:szCs w:val="28"/>
        </w:rPr>
        <w:t>}</w:t>
      </w:r>
    </w:p>
    <w:p w14:paraId="5A4883C1" w14:textId="2AF36712" w:rsidR="003A794A" w:rsidRDefault="003A794A" w:rsidP="00CB7913">
      <w:pPr>
        <w:jc w:val="left"/>
        <w:rPr>
          <w:rFonts w:ascii="Times New Roman" w:hAnsi="Times New Roman" w:cs="Times New Roman"/>
          <w:sz w:val="28"/>
          <w:szCs w:val="28"/>
        </w:rPr>
      </w:pPr>
    </w:p>
    <w:p w14:paraId="56C5DCDA" w14:textId="30F6981D" w:rsidR="003A794A" w:rsidRDefault="003A794A" w:rsidP="00CB7913">
      <w:pPr>
        <w:jc w:val="left"/>
        <w:rPr>
          <w:rFonts w:ascii="Times New Roman" w:hAnsi="Times New Roman" w:cs="Times New Roman"/>
          <w:sz w:val="28"/>
          <w:szCs w:val="28"/>
        </w:rPr>
      </w:pPr>
      <w:r>
        <w:rPr>
          <w:rFonts w:ascii="Times New Roman" w:hAnsi="Times New Roman" w:cs="Times New Roman"/>
          <w:sz w:val="28"/>
          <w:szCs w:val="28"/>
        </w:rPr>
        <w:t xml:space="preserve">8) </w:t>
      </w:r>
      <w:r w:rsidR="001049E2">
        <w:rPr>
          <w:rFonts w:ascii="Times New Roman" w:hAnsi="Times New Roman" w:cs="Times New Roman"/>
          <w:sz w:val="28"/>
          <w:szCs w:val="28"/>
        </w:rPr>
        <w:t>[</w:t>
      </w:r>
      <w:r w:rsidR="009A3366">
        <w:rPr>
          <w:rFonts w:ascii="Times New Roman" w:hAnsi="Times New Roman" w:cs="Times New Roman"/>
          <w:sz w:val="28"/>
          <w:szCs w:val="28"/>
        </w:rPr>
        <w:t>GET</w:t>
      </w:r>
      <w:r w:rsidR="001049E2">
        <w:rPr>
          <w:rFonts w:ascii="Times New Roman" w:hAnsi="Times New Roman" w:cs="Times New Roman"/>
          <w:sz w:val="28"/>
          <w:szCs w:val="28"/>
        </w:rPr>
        <w:t>] /calculate_BMI</w:t>
      </w:r>
    </w:p>
    <w:p w14:paraId="7714E711" w14:textId="2E0229E2" w:rsidR="009A3366" w:rsidRDefault="009A3366" w:rsidP="00CB7913">
      <w:pPr>
        <w:jc w:val="left"/>
        <w:rPr>
          <w:rFonts w:ascii="Times New Roman" w:hAnsi="Times New Roman" w:cs="Times New Roman"/>
          <w:sz w:val="28"/>
          <w:szCs w:val="28"/>
        </w:rPr>
      </w:pPr>
      <w:r>
        <w:rPr>
          <w:rFonts w:ascii="Times New Roman" w:hAnsi="Times New Roman" w:cs="Times New Roman"/>
          <w:sz w:val="28"/>
          <w:szCs w:val="28"/>
        </w:rPr>
        <w:t>User dapat menggunakan endpoint ini untuk menghitung BMI dengan nilai berat dan tinggi mliki user yang tersimpan di database.</w:t>
      </w:r>
    </w:p>
    <w:p w14:paraId="0F6867EA" w14:textId="5C9EAAC7"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Input:</w:t>
      </w:r>
    </w:p>
    <w:p w14:paraId="4E0A8AAE" w14:textId="6BC86E0A"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None</w:t>
      </w:r>
    </w:p>
    <w:p w14:paraId="26382B6D" w14:textId="200C3560"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 xml:space="preserve">Output: </w:t>
      </w:r>
    </w:p>
    <w:p w14:paraId="354E960E" w14:textId="665A55BC"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lastRenderedPageBreak/>
        <w:t>BMI: 18</w:t>
      </w:r>
    </w:p>
    <w:p w14:paraId="0BC17DB1" w14:textId="18FF9538"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Status: underweight</w:t>
      </w:r>
    </w:p>
    <w:p w14:paraId="17E6F7BE" w14:textId="033275D7" w:rsidR="003A794A" w:rsidRDefault="003A794A" w:rsidP="00CB7913">
      <w:pPr>
        <w:jc w:val="left"/>
        <w:rPr>
          <w:rFonts w:ascii="Times New Roman" w:hAnsi="Times New Roman" w:cs="Times New Roman"/>
          <w:sz w:val="28"/>
          <w:szCs w:val="28"/>
        </w:rPr>
      </w:pPr>
    </w:p>
    <w:p w14:paraId="41DF647D" w14:textId="240D98BF"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9) [POST] /schedule_diet</w:t>
      </w:r>
    </w:p>
    <w:p w14:paraId="38A9A277" w14:textId="00A3F82C" w:rsidR="009A3366" w:rsidRDefault="009A3366" w:rsidP="00CB7913">
      <w:pPr>
        <w:jc w:val="left"/>
        <w:rPr>
          <w:rFonts w:ascii="Times New Roman" w:hAnsi="Times New Roman" w:cs="Times New Roman"/>
          <w:sz w:val="28"/>
          <w:szCs w:val="28"/>
        </w:rPr>
      </w:pPr>
      <w:r>
        <w:rPr>
          <w:rFonts w:ascii="Times New Roman" w:hAnsi="Times New Roman" w:cs="Times New Roman"/>
          <w:sz w:val="28"/>
          <w:szCs w:val="28"/>
        </w:rPr>
        <w:t xml:space="preserve">User dapat menggunakan endpoint ini untuk menjadwalkan diet di tanggal tertentu. </w:t>
      </w:r>
    </w:p>
    <w:p w14:paraId="3070C24C" w14:textId="7ED17062"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Input:</w:t>
      </w:r>
    </w:p>
    <w:p w14:paraId="43D15E01" w14:textId="14F9A30D"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tanggal: 11/11/2023</w:t>
      </w:r>
    </w:p>
    <w:p w14:paraId="47F0E78A" w14:textId="1373DE5D"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id_diet: D001</w:t>
      </w:r>
    </w:p>
    <w:p w14:paraId="5F2643B7" w14:textId="77777777" w:rsidR="001049E2" w:rsidRDefault="001049E2" w:rsidP="00CB7913">
      <w:pPr>
        <w:jc w:val="left"/>
        <w:rPr>
          <w:rFonts w:ascii="Times New Roman" w:hAnsi="Times New Roman" w:cs="Times New Roman"/>
          <w:sz w:val="28"/>
          <w:szCs w:val="28"/>
        </w:rPr>
      </w:pPr>
    </w:p>
    <w:p w14:paraId="142207ED" w14:textId="1D62D278"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Output:</w:t>
      </w:r>
    </w:p>
    <w:p w14:paraId="733110F8" w14:textId="761C8438"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Message: Success</w:t>
      </w:r>
    </w:p>
    <w:p w14:paraId="3F095181" w14:textId="424604C7" w:rsidR="001049E2" w:rsidRDefault="001049E2" w:rsidP="00CB7913">
      <w:pPr>
        <w:jc w:val="left"/>
        <w:rPr>
          <w:rFonts w:ascii="Times New Roman" w:hAnsi="Times New Roman" w:cs="Times New Roman"/>
          <w:sz w:val="28"/>
          <w:szCs w:val="28"/>
        </w:rPr>
      </w:pPr>
    </w:p>
    <w:p w14:paraId="053530A0" w14:textId="0C007C2E" w:rsidR="001049E2" w:rsidRDefault="001049E2" w:rsidP="001049E2">
      <w:pPr>
        <w:jc w:val="left"/>
        <w:rPr>
          <w:rFonts w:ascii="Times New Roman" w:hAnsi="Times New Roman" w:cs="Times New Roman"/>
          <w:sz w:val="28"/>
          <w:szCs w:val="28"/>
        </w:rPr>
      </w:pPr>
      <w:r>
        <w:rPr>
          <w:rFonts w:ascii="Times New Roman" w:hAnsi="Times New Roman" w:cs="Times New Roman"/>
          <w:sz w:val="28"/>
          <w:szCs w:val="28"/>
        </w:rPr>
        <w:t>10) [GET] /schedule_diet</w:t>
      </w:r>
    </w:p>
    <w:p w14:paraId="09A89E7F" w14:textId="22835E9D" w:rsidR="00B34B7C" w:rsidRDefault="00B34B7C" w:rsidP="001049E2">
      <w:pPr>
        <w:jc w:val="left"/>
        <w:rPr>
          <w:rFonts w:ascii="Times New Roman" w:hAnsi="Times New Roman" w:cs="Times New Roman"/>
          <w:sz w:val="28"/>
          <w:szCs w:val="28"/>
        </w:rPr>
      </w:pPr>
      <w:r>
        <w:rPr>
          <w:rFonts w:ascii="Times New Roman" w:hAnsi="Times New Roman" w:cs="Times New Roman"/>
          <w:sz w:val="28"/>
          <w:szCs w:val="28"/>
        </w:rPr>
        <w:t xml:space="preserve">User dapat menggunakan endpoint ini untuk </w:t>
      </w:r>
      <w:r>
        <w:rPr>
          <w:rFonts w:ascii="Times New Roman" w:hAnsi="Times New Roman" w:cs="Times New Roman"/>
          <w:sz w:val="28"/>
          <w:szCs w:val="28"/>
        </w:rPr>
        <w:t xml:space="preserve">mendapatkan jadwal </w:t>
      </w:r>
      <w:r>
        <w:rPr>
          <w:rFonts w:ascii="Times New Roman" w:hAnsi="Times New Roman" w:cs="Times New Roman"/>
          <w:sz w:val="28"/>
          <w:szCs w:val="28"/>
        </w:rPr>
        <w:t>diet d</w:t>
      </w:r>
      <w:r>
        <w:rPr>
          <w:rFonts w:ascii="Times New Roman" w:hAnsi="Times New Roman" w:cs="Times New Roman"/>
          <w:sz w:val="28"/>
          <w:szCs w:val="28"/>
        </w:rPr>
        <w:t>ari</w:t>
      </w:r>
      <w:r>
        <w:rPr>
          <w:rFonts w:ascii="Times New Roman" w:hAnsi="Times New Roman" w:cs="Times New Roman"/>
          <w:sz w:val="28"/>
          <w:szCs w:val="28"/>
        </w:rPr>
        <w:t xml:space="preserve"> tanggal </w:t>
      </w:r>
      <w:r>
        <w:rPr>
          <w:rFonts w:ascii="Times New Roman" w:hAnsi="Times New Roman" w:cs="Times New Roman"/>
          <w:sz w:val="28"/>
          <w:szCs w:val="28"/>
        </w:rPr>
        <w:t>pertama sampai tanggal kedua</w:t>
      </w:r>
      <w:r>
        <w:rPr>
          <w:rFonts w:ascii="Times New Roman" w:hAnsi="Times New Roman" w:cs="Times New Roman"/>
          <w:sz w:val="28"/>
          <w:szCs w:val="28"/>
        </w:rPr>
        <w:t xml:space="preserve">. </w:t>
      </w:r>
      <w:r>
        <w:rPr>
          <w:rFonts w:ascii="Times New Roman" w:hAnsi="Times New Roman" w:cs="Times New Roman"/>
          <w:sz w:val="28"/>
          <w:szCs w:val="28"/>
        </w:rPr>
        <w:t>Nanti system akan mengenerate diet apa saja yang sudah dijadwalkan user selama durasi tersebut. &lt;Catatan: start date harus lebih kecil dari end date&gt;</w:t>
      </w:r>
    </w:p>
    <w:p w14:paraId="1332224F" w14:textId="37972B62"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 xml:space="preserve">Input: </w:t>
      </w:r>
    </w:p>
    <w:p w14:paraId="3D681A5B" w14:textId="34EDDC23"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start_date: 20/11/2023</w:t>
      </w:r>
    </w:p>
    <w:p w14:paraId="359B2F59" w14:textId="0F1769E8"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end_date: 23/11/2023</w:t>
      </w:r>
    </w:p>
    <w:p w14:paraId="1046AF7E" w14:textId="548E5CAC"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Output:</w:t>
      </w:r>
    </w:p>
    <w:p w14:paraId="0B8E7AC7" w14:textId="7408D332"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w:t>
      </w:r>
    </w:p>
    <w:p w14:paraId="37D4C14B" w14:textId="77777777"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w:t>
      </w:r>
    </w:p>
    <w:p w14:paraId="6E69BA29" w14:textId="70026F37"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ab/>
        <w:t>Date: 20/11/2023</w:t>
      </w:r>
    </w:p>
    <w:p w14:paraId="4ABDFB31" w14:textId="45E1672B"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ab/>
        <w:t>Diet: [</w:t>
      </w:r>
    </w:p>
    <w:p w14:paraId="6AE42079" w14:textId="4CBEB0B3"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lastRenderedPageBreak/>
        <w:tab/>
        <w:t>{</w:t>
      </w:r>
    </w:p>
    <w:p w14:paraId="4A8DAED9" w14:textId="52CFF114"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Time: breakfast</w:t>
      </w:r>
    </w:p>
    <w:p w14:paraId="0E607505" w14:textId="03E47B76"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Menu_set : Apple, Mango</w:t>
      </w:r>
    </w:p>
    <w:p w14:paraId="257F992B" w14:textId="0EA44D69" w:rsidR="001049E2" w:rsidRDefault="001049E2" w:rsidP="001049E2">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60A31A57" w14:textId="77777777" w:rsidR="001049E2" w:rsidRDefault="001049E2" w:rsidP="001049E2">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6C367117" w14:textId="611CFE80"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Time: Lunch</w:t>
      </w:r>
    </w:p>
    <w:p w14:paraId="7F9D785C" w14:textId="4FC885E1"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Menu_set : Pizza, Smoothie</w:t>
      </w:r>
    </w:p>
    <w:p w14:paraId="571F6F1C" w14:textId="77777777" w:rsidR="001049E2" w:rsidRDefault="001049E2" w:rsidP="001049E2">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61D941B9" w14:textId="77777777" w:rsidR="001049E2" w:rsidRDefault="001049E2" w:rsidP="001049E2">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66BB3331" w14:textId="44D1ADFB"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Time: Dinner</w:t>
      </w:r>
    </w:p>
    <w:p w14:paraId="36A7C89A" w14:textId="12D51D67"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Menu_set : Pizza, Tea</w:t>
      </w:r>
    </w:p>
    <w:p w14:paraId="503A8072" w14:textId="0D5EB1FF" w:rsidR="001049E2" w:rsidRDefault="001049E2" w:rsidP="001049E2">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287189D7" w14:textId="755A5519"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w:t>
      </w:r>
    </w:p>
    <w:p w14:paraId="119B1A21" w14:textId="5DFD1F8C"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w:t>
      </w:r>
    </w:p>
    <w:p w14:paraId="492DD854" w14:textId="77777777" w:rsidR="001049E2" w:rsidRDefault="001049E2" w:rsidP="001049E2">
      <w:pPr>
        <w:jc w:val="left"/>
        <w:rPr>
          <w:rFonts w:ascii="Times New Roman" w:hAnsi="Times New Roman" w:cs="Times New Roman"/>
          <w:sz w:val="28"/>
          <w:szCs w:val="28"/>
        </w:rPr>
      </w:pPr>
      <w:r>
        <w:rPr>
          <w:rFonts w:ascii="Times New Roman" w:hAnsi="Times New Roman" w:cs="Times New Roman"/>
          <w:sz w:val="28"/>
          <w:szCs w:val="28"/>
        </w:rPr>
        <w:t>{</w:t>
      </w:r>
    </w:p>
    <w:p w14:paraId="49D2BB44" w14:textId="7EB8A627" w:rsidR="001049E2" w:rsidRDefault="001049E2" w:rsidP="001049E2">
      <w:pPr>
        <w:jc w:val="left"/>
        <w:rPr>
          <w:rFonts w:ascii="Times New Roman" w:hAnsi="Times New Roman" w:cs="Times New Roman"/>
          <w:sz w:val="28"/>
          <w:szCs w:val="28"/>
        </w:rPr>
      </w:pPr>
      <w:r>
        <w:rPr>
          <w:rFonts w:ascii="Times New Roman" w:hAnsi="Times New Roman" w:cs="Times New Roman"/>
          <w:sz w:val="28"/>
          <w:szCs w:val="28"/>
        </w:rPr>
        <w:tab/>
        <w:t>Date: 21/11/2023</w:t>
      </w:r>
    </w:p>
    <w:p w14:paraId="3466FEDD" w14:textId="77777777" w:rsidR="001049E2" w:rsidRDefault="001049E2" w:rsidP="001049E2">
      <w:pPr>
        <w:jc w:val="left"/>
        <w:rPr>
          <w:rFonts w:ascii="Times New Roman" w:hAnsi="Times New Roman" w:cs="Times New Roman"/>
          <w:sz w:val="28"/>
          <w:szCs w:val="28"/>
        </w:rPr>
      </w:pPr>
      <w:r>
        <w:rPr>
          <w:rFonts w:ascii="Times New Roman" w:hAnsi="Times New Roman" w:cs="Times New Roman"/>
          <w:sz w:val="28"/>
          <w:szCs w:val="28"/>
        </w:rPr>
        <w:tab/>
        <w:t>Diet: [</w:t>
      </w:r>
    </w:p>
    <w:p w14:paraId="6E4C31FC" w14:textId="77777777"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ab/>
        <w:t>{</w:t>
      </w:r>
    </w:p>
    <w:p w14:paraId="7C26783F" w14:textId="77777777"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Time: breakfast</w:t>
      </w:r>
    </w:p>
    <w:p w14:paraId="6ADFF1B6" w14:textId="77777777"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Menu_set : Apple, Mango</w:t>
      </w:r>
    </w:p>
    <w:p w14:paraId="2C48B174" w14:textId="77777777" w:rsidR="001049E2" w:rsidRDefault="001049E2" w:rsidP="001049E2">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7BCC7CFD" w14:textId="77777777" w:rsidR="001049E2" w:rsidRDefault="001049E2" w:rsidP="001049E2">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6EE3EB8C" w14:textId="77777777"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Time: Lunch</w:t>
      </w:r>
    </w:p>
    <w:p w14:paraId="38D03A98" w14:textId="77777777"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Menu_set : Pizza, Smoothie</w:t>
      </w:r>
    </w:p>
    <w:p w14:paraId="27649FE1" w14:textId="77777777" w:rsidR="001049E2" w:rsidRDefault="001049E2" w:rsidP="001049E2">
      <w:pPr>
        <w:ind w:left="720" w:firstLine="720"/>
        <w:jc w:val="left"/>
        <w:rPr>
          <w:rFonts w:ascii="Times New Roman" w:hAnsi="Times New Roman" w:cs="Times New Roman"/>
          <w:sz w:val="28"/>
          <w:szCs w:val="28"/>
        </w:rPr>
      </w:pPr>
      <w:r>
        <w:rPr>
          <w:rFonts w:ascii="Times New Roman" w:hAnsi="Times New Roman" w:cs="Times New Roman"/>
          <w:sz w:val="28"/>
          <w:szCs w:val="28"/>
        </w:rPr>
        <w:lastRenderedPageBreak/>
        <w:t>},</w:t>
      </w:r>
    </w:p>
    <w:p w14:paraId="5A56393A" w14:textId="77777777" w:rsidR="001049E2" w:rsidRDefault="001049E2" w:rsidP="001049E2">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38DE52A4" w14:textId="77777777"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Time: Dinner</w:t>
      </w:r>
    </w:p>
    <w:p w14:paraId="44153EFC" w14:textId="77777777"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Menu_set : Pizza, Tea</w:t>
      </w:r>
    </w:p>
    <w:p w14:paraId="7E1E287A" w14:textId="77777777" w:rsidR="001049E2" w:rsidRDefault="001049E2" w:rsidP="001049E2">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6603D5D7" w14:textId="77777777" w:rsidR="001049E2" w:rsidRDefault="001049E2" w:rsidP="001049E2">
      <w:pPr>
        <w:ind w:firstLine="720"/>
        <w:jc w:val="left"/>
        <w:rPr>
          <w:rFonts w:ascii="Times New Roman" w:hAnsi="Times New Roman" w:cs="Times New Roman"/>
          <w:sz w:val="28"/>
          <w:szCs w:val="28"/>
        </w:rPr>
      </w:pPr>
      <w:r>
        <w:rPr>
          <w:rFonts w:ascii="Times New Roman" w:hAnsi="Times New Roman" w:cs="Times New Roman"/>
          <w:sz w:val="28"/>
          <w:szCs w:val="28"/>
        </w:rPr>
        <w:t>]</w:t>
      </w:r>
    </w:p>
    <w:p w14:paraId="52B01BF8" w14:textId="0CCB161D"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w:t>
      </w:r>
    </w:p>
    <w:p w14:paraId="74860D98" w14:textId="661C1865" w:rsidR="001049E2" w:rsidRDefault="001049E2" w:rsidP="00CB7913">
      <w:pPr>
        <w:jc w:val="left"/>
        <w:rPr>
          <w:rFonts w:ascii="Times New Roman" w:hAnsi="Times New Roman" w:cs="Times New Roman"/>
          <w:sz w:val="28"/>
          <w:szCs w:val="28"/>
        </w:rPr>
      </w:pPr>
      <w:r>
        <w:rPr>
          <w:rFonts w:ascii="Times New Roman" w:hAnsi="Times New Roman" w:cs="Times New Roman"/>
          <w:sz w:val="28"/>
          <w:szCs w:val="28"/>
        </w:rPr>
        <w:t>]</w:t>
      </w:r>
    </w:p>
    <w:p w14:paraId="5EE0CDEE" w14:textId="71490B3C" w:rsidR="001049E2" w:rsidRDefault="001049E2" w:rsidP="00CB7913">
      <w:pPr>
        <w:jc w:val="left"/>
        <w:rPr>
          <w:rFonts w:ascii="Times New Roman" w:hAnsi="Times New Roman" w:cs="Times New Roman"/>
          <w:sz w:val="28"/>
          <w:szCs w:val="28"/>
        </w:rPr>
      </w:pPr>
    </w:p>
    <w:p w14:paraId="6496C557" w14:textId="24D17CC3" w:rsidR="00D02995" w:rsidRDefault="00D02995" w:rsidP="00D02995">
      <w:pPr>
        <w:jc w:val="left"/>
        <w:rPr>
          <w:rFonts w:ascii="Times New Roman" w:hAnsi="Times New Roman" w:cs="Times New Roman"/>
          <w:sz w:val="28"/>
          <w:szCs w:val="28"/>
        </w:rPr>
      </w:pPr>
      <w:r>
        <w:rPr>
          <w:rFonts w:ascii="Times New Roman" w:hAnsi="Times New Roman" w:cs="Times New Roman"/>
          <w:sz w:val="28"/>
          <w:szCs w:val="28"/>
        </w:rPr>
        <w:t>11) [UPDATE] /schedule_diet</w:t>
      </w:r>
    </w:p>
    <w:p w14:paraId="13AC0282" w14:textId="6344A4DF" w:rsidR="00B34B7C" w:rsidRDefault="00B34B7C" w:rsidP="00D02995">
      <w:pPr>
        <w:jc w:val="left"/>
        <w:rPr>
          <w:rFonts w:ascii="Times New Roman" w:hAnsi="Times New Roman" w:cs="Times New Roman"/>
          <w:sz w:val="28"/>
          <w:szCs w:val="28"/>
        </w:rPr>
      </w:pPr>
      <w:r>
        <w:rPr>
          <w:rFonts w:ascii="Times New Roman" w:hAnsi="Times New Roman" w:cs="Times New Roman"/>
          <w:sz w:val="28"/>
          <w:szCs w:val="28"/>
        </w:rPr>
        <w:t>Endpoint ini digunakan oleh user untuk mengganti diet yang sudah mereka set pada tanggal tertentu.</w:t>
      </w:r>
    </w:p>
    <w:p w14:paraId="071D8BE7" w14:textId="77777777" w:rsidR="00D02995" w:rsidRDefault="00D02995" w:rsidP="00D02995">
      <w:pPr>
        <w:jc w:val="left"/>
        <w:rPr>
          <w:rFonts w:ascii="Times New Roman" w:hAnsi="Times New Roman" w:cs="Times New Roman"/>
          <w:sz w:val="28"/>
          <w:szCs w:val="28"/>
        </w:rPr>
      </w:pPr>
      <w:r>
        <w:rPr>
          <w:rFonts w:ascii="Times New Roman" w:hAnsi="Times New Roman" w:cs="Times New Roman"/>
          <w:sz w:val="28"/>
          <w:szCs w:val="28"/>
        </w:rPr>
        <w:t>Input:</w:t>
      </w:r>
    </w:p>
    <w:p w14:paraId="138CC29C" w14:textId="77777777" w:rsidR="00D02995" w:rsidRDefault="00D02995" w:rsidP="00D02995">
      <w:pPr>
        <w:jc w:val="left"/>
        <w:rPr>
          <w:rFonts w:ascii="Times New Roman" w:hAnsi="Times New Roman" w:cs="Times New Roman"/>
          <w:sz w:val="28"/>
          <w:szCs w:val="28"/>
        </w:rPr>
      </w:pPr>
      <w:r>
        <w:rPr>
          <w:rFonts w:ascii="Times New Roman" w:hAnsi="Times New Roman" w:cs="Times New Roman"/>
          <w:sz w:val="28"/>
          <w:szCs w:val="28"/>
        </w:rPr>
        <w:t>tanggal: 11/11/2023</w:t>
      </w:r>
    </w:p>
    <w:p w14:paraId="1A129C29" w14:textId="77777777" w:rsidR="00D02995" w:rsidRDefault="00D02995" w:rsidP="00D02995">
      <w:pPr>
        <w:jc w:val="left"/>
        <w:rPr>
          <w:rFonts w:ascii="Times New Roman" w:hAnsi="Times New Roman" w:cs="Times New Roman"/>
          <w:sz w:val="28"/>
          <w:szCs w:val="28"/>
        </w:rPr>
      </w:pPr>
      <w:r>
        <w:rPr>
          <w:rFonts w:ascii="Times New Roman" w:hAnsi="Times New Roman" w:cs="Times New Roman"/>
          <w:sz w:val="28"/>
          <w:szCs w:val="28"/>
        </w:rPr>
        <w:t>id_diet: D001</w:t>
      </w:r>
    </w:p>
    <w:p w14:paraId="1A40EC98" w14:textId="5F571898" w:rsidR="001049E2" w:rsidRDefault="00D02995" w:rsidP="00CB7913">
      <w:pPr>
        <w:jc w:val="left"/>
        <w:rPr>
          <w:rFonts w:ascii="Times New Roman" w:hAnsi="Times New Roman" w:cs="Times New Roman"/>
          <w:sz w:val="28"/>
          <w:szCs w:val="28"/>
        </w:rPr>
      </w:pPr>
      <w:r>
        <w:rPr>
          <w:rFonts w:ascii="Times New Roman" w:hAnsi="Times New Roman" w:cs="Times New Roman"/>
          <w:sz w:val="28"/>
          <w:szCs w:val="28"/>
        </w:rPr>
        <w:t>Output:</w:t>
      </w:r>
    </w:p>
    <w:p w14:paraId="2B576B58" w14:textId="5F3B94F0" w:rsidR="00D02995" w:rsidRDefault="00D02995" w:rsidP="00CB7913">
      <w:pPr>
        <w:jc w:val="left"/>
        <w:rPr>
          <w:rFonts w:ascii="Times New Roman" w:hAnsi="Times New Roman" w:cs="Times New Roman"/>
          <w:sz w:val="28"/>
          <w:szCs w:val="28"/>
        </w:rPr>
      </w:pPr>
      <w:r>
        <w:rPr>
          <w:rFonts w:ascii="Times New Roman" w:hAnsi="Times New Roman" w:cs="Times New Roman"/>
          <w:sz w:val="28"/>
          <w:szCs w:val="28"/>
        </w:rPr>
        <w:t>Message: Successfully updated</w:t>
      </w:r>
    </w:p>
    <w:p w14:paraId="0BCDA3B7" w14:textId="6B0E65DD" w:rsidR="00D02995" w:rsidRDefault="00D02995" w:rsidP="00CB7913">
      <w:pPr>
        <w:jc w:val="left"/>
        <w:rPr>
          <w:rFonts w:ascii="Times New Roman" w:hAnsi="Times New Roman" w:cs="Times New Roman"/>
          <w:sz w:val="28"/>
          <w:szCs w:val="28"/>
        </w:rPr>
      </w:pPr>
    </w:p>
    <w:p w14:paraId="2266CCF1" w14:textId="5F27A074" w:rsidR="00D02995" w:rsidRDefault="00D02995" w:rsidP="00CB7913">
      <w:pPr>
        <w:jc w:val="left"/>
        <w:rPr>
          <w:rFonts w:ascii="Times New Roman" w:hAnsi="Times New Roman" w:cs="Times New Roman"/>
          <w:sz w:val="28"/>
          <w:szCs w:val="28"/>
        </w:rPr>
      </w:pPr>
      <w:r>
        <w:rPr>
          <w:rFonts w:ascii="Times New Roman" w:hAnsi="Times New Roman" w:cs="Times New Roman"/>
          <w:sz w:val="28"/>
          <w:szCs w:val="28"/>
        </w:rPr>
        <w:t>12) [</w:t>
      </w:r>
      <w:r w:rsidR="00B34B7C">
        <w:rPr>
          <w:rFonts w:ascii="Times New Roman" w:hAnsi="Times New Roman" w:cs="Times New Roman"/>
          <w:sz w:val="28"/>
          <w:szCs w:val="28"/>
        </w:rPr>
        <w:t>GET</w:t>
      </w:r>
      <w:r>
        <w:rPr>
          <w:rFonts w:ascii="Times New Roman" w:hAnsi="Times New Roman" w:cs="Times New Roman"/>
          <w:sz w:val="28"/>
          <w:szCs w:val="28"/>
        </w:rPr>
        <w:t>] /calories_intake</w:t>
      </w:r>
    </w:p>
    <w:p w14:paraId="53DECB6D" w14:textId="00D7D192" w:rsidR="00B34B7C" w:rsidRDefault="00B34B7C" w:rsidP="00CB7913">
      <w:pPr>
        <w:jc w:val="left"/>
        <w:rPr>
          <w:rFonts w:ascii="Times New Roman" w:hAnsi="Times New Roman" w:cs="Times New Roman"/>
          <w:sz w:val="28"/>
          <w:szCs w:val="28"/>
        </w:rPr>
      </w:pPr>
      <w:r>
        <w:rPr>
          <w:rFonts w:ascii="Times New Roman" w:hAnsi="Times New Roman" w:cs="Times New Roman"/>
          <w:sz w:val="28"/>
          <w:szCs w:val="28"/>
        </w:rPr>
        <w:t>Endpoint ini dapat digunakan oleh user untuk mendapatkan calorie yang perlu dikonsumsi oleh user agar berat badan tidak berubah</w:t>
      </w:r>
    </w:p>
    <w:p w14:paraId="630F04C0" w14:textId="0D68AA75" w:rsidR="001A6D73" w:rsidRDefault="001A6D73" w:rsidP="00CB7913">
      <w:pPr>
        <w:jc w:val="left"/>
        <w:rPr>
          <w:rFonts w:ascii="Times New Roman" w:hAnsi="Times New Roman" w:cs="Times New Roman"/>
          <w:sz w:val="28"/>
          <w:szCs w:val="28"/>
        </w:rPr>
      </w:pPr>
      <w:r>
        <w:rPr>
          <w:rFonts w:ascii="Times New Roman" w:hAnsi="Times New Roman" w:cs="Times New Roman"/>
          <w:sz w:val="28"/>
          <w:szCs w:val="28"/>
        </w:rPr>
        <w:t>Output:</w:t>
      </w:r>
    </w:p>
    <w:p w14:paraId="6C3161D9" w14:textId="3D83B167" w:rsidR="001A6D73" w:rsidRDefault="001A6D73" w:rsidP="00CB7913">
      <w:pPr>
        <w:jc w:val="left"/>
        <w:rPr>
          <w:rFonts w:ascii="Times New Roman" w:hAnsi="Times New Roman" w:cs="Times New Roman"/>
          <w:sz w:val="28"/>
          <w:szCs w:val="28"/>
        </w:rPr>
      </w:pPr>
      <w:r>
        <w:rPr>
          <w:rFonts w:ascii="Times New Roman" w:hAnsi="Times New Roman" w:cs="Times New Roman"/>
          <w:sz w:val="28"/>
          <w:szCs w:val="28"/>
        </w:rPr>
        <w:t>Calories_intake_per_day_to_maintain_current_weight: 1000kkal</w:t>
      </w:r>
    </w:p>
    <w:p w14:paraId="6F40413A" w14:textId="77777777" w:rsidR="00D02995" w:rsidRDefault="00D02995" w:rsidP="00CB7913">
      <w:pPr>
        <w:jc w:val="left"/>
        <w:rPr>
          <w:rFonts w:ascii="Times New Roman" w:hAnsi="Times New Roman" w:cs="Times New Roman"/>
          <w:sz w:val="28"/>
          <w:szCs w:val="28"/>
        </w:rPr>
      </w:pPr>
    </w:p>
    <w:p w14:paraId="17BE2296" w14:textId="5E8C9A63" w:rsidR="00917FCE" w:rsidRPr="00190BF7" w:rsidRDefault="00917FCE" w:rsidP="00917FCE">
      <w:pPr>
        <w:jc w:val="left"/>
        <w:rPr>
          <w:rFonts w:ascii="Times New Roman" w:hAnsi="Times New Roman" w:cs="Times New Roman"/>
          <w:sz w:val="36"/>
          <w:szCs w:val="36"/>
        </w:rPr>
      </w:pPr>
      <w:r>
        <w:rPr>
          <w:rFonts w:ascii="Times New Roman" w:hAnsi="Times New Roman" w:cs="Times New Roman"/>
          <w:sz w:val="36"/>
          <w:szCs w:val="36"/>
        </w:rPr>
        <w:t xml:space="preserve">Admin </w:t>
      </w:r>
      <w:r w:rsidRPr="00190BF7">
        <w:rPr>
          <w:rFonts w:ascii="Times New Roman" w:hAnsi="Times New Roman" w:cs="Times New Roman"/>
          <w:sz w:val="36"/>
          <w:szCs w:val="36"/>
        </w:rPr>
        <w:t>Endpoints:</w:t>
      </w:r>
      <w:r w:rsidR="001049E2">
        <w:rPr>
          <w:rFonts w:ascii="Times New Roman" w:hAnsi="Times New Roman" w:cs="Times New Roman"/>
          <w:sz w:val="36"/>
          <w:szCs w:val="36"/>
        </w:rPr>
        <w:t xml:space="preserve"> vegan</w:t>
      </w:r>
    </w:p>
    <w:p w14:paraId="31173B80" w14:textId="728F9033" w:rsidR="00CB7913" w:rsidRDefault="00CB7913" w:rsidP="00CB7913">
      <w:pPr>
        <w:jc w:val="left"/>
        <w:rPr>
          <w:rFonts w:ascii="Times New Roman" w:hAnsi="Times New Roman" w:cs="Times New Roman"/>
          <w:sz w:val="28"/>
          <w:szCs w:val="28"/>
        </w:rPr>
      </w:pPr>
      <w:r>
        <w:rPr>
          <w:rFonts w:ascii="Times New Roman" w:hAnsi="Times New Roman" w:cs="Times New Roman"/>
          <w:sz w:val="28"/>
          <w:szCs w:val="28"/>
        </w:rPr>
        <w:lastRenderedPageBreak/>
        <w:t>1) [POST] /menu_set</w:t>
      </w:r>
    </w:p>
    <w:p w14:paraId="089BDD48" w14:textId="02539875" w:rsidR="00B34B7C" w:rsidRDefault="00B34B7C" w:rsidP="00CB7913">
      <w:pPr>
        <w:jc w:val="left"/>
        <w:rPr>
          <w:rFonts w:ascii="Times New Roman" w:hAnsi="Times New Roman" w:cs="Times New Roman"/>
          <w:sz w:val="28"/>
          <w:szCs w:val="28"/>
        </w:rPr>
      </w:pPr>
      <w:r>
        <w:rPr>
          <w:rFonts w:ascii="Times New Roman" w:hAnsi="Times New Roman" w:cs="Times New Roman"/>
          <w:sz w:val="28"/>
          <w:szCs w:val="28"/>
        </w:rPr>
        <w:t>Endpoint ini digunakan oleh admin untuk membuat sebuah menu set baru yang terdiri dari beberapa macam menu atau cuma 1 jenis menu saja, admin juga bisa menginput quantity dari jenis menu yang ingin dimasukan ke dalam menu_set</w:t>
      </w:r>
    </w:p>
    <w:p w14:paraId="63525F96" w14:textId="77777777" w:rsidR="00CB7913" w:rsidRDefault="00CB7913" w:rsidP="00CB7913">
      <w:pPr>
        <w:jc w:val="left"/>
        <w:rPr>
          <w:rFonts w:ascii="Times New Roman" w:hAnsi="Times New Roman" w:cs="Times New Roman"/>
          <w:sz w:val="28"/>
          <w:szCs w:val="28"/>
        </w:rPr>
      </w:pPr>
      <w:r>
        <w:rPr>
          <w:rFonts w:ascii="Times New Roman" w:hAnsi="Times New Roman" w:cs="Times New Roman"/>
          <w:sz w:val="28"/>
          <w:szCs w:val="28"/>
        </w:rPr>
        <w:t>Input</w:t>
      </w:r>
    </w:p>
    <w:p w14:paraId="6A29DF45" w14:textId="38CA534C" w:rsidR="00CB7913" w:rsidRDefault="00CB7913" w:rsidP="00B34B7C">
      <w:pPr>
        <w:ind w:left="720"/>
        <w:jc w:val="left"/>
        <w:rPr>
          <w:rFonts w:ascii="Times New Roman" w:hAnsi="Times New Roman" w:cs="Times New Roman"/>
          <w:sz w:val="28"/>
          <w:szCs w:val="28"/>
        </w:rPr>
      </w:pPr>
      <w:r>
        <w:rPr>
          <w:rFonts w:ascii="Times New Roman" w:hAnsi="Times New Roman" w:cs="Times New Roman"/>
          <w:sz w:val="28"/>
          <w:szCs w:val="28"/>
        </w:rPr>
        <w:t>menu_set_name: new diet</w:t>
      </w:r>
    </w:p>
    <w:p w14:paraId="63675BD7" w14:textId="30625514" w:rsidR="00CB7913" w:rsidRDefault="00CB7913" w:rsidP="00B34B7C">
      <w:pPr>
        <w:ind w:left="720"/>
        <w:jc w:val="left"/>
        <w:rPr>
          <w:rFonts w:ascii="Times New Roman" w:hAnsi="Times New Roman" w:cs="Times New Roman"/>
          <w:sz w:val="28"/>
          <w:szCs w:val="28"/>
        </w:rPr>
      </w:pPr>
      <w:r>
        <w:rPr>
          <w:rFonts w:ascii="Times New Roman" w:hAnsi="Times New Roman" w:cs="Times New Roman"/>
          <w:sz w:val="28"/>
          <w:szCs w:val="28"/>
        </w:rPr>
        <w:t>menu_list: [</w:t>
      </w:r>
      <w:r w:rsidR="00B34B7C">
        <w:rPr>
          <w:rFonts w:ascii="Times New Roman" w:hAnsi="Times New Roman" w:cs="Times New Roman"/>
          <w:sz w:val="28"/>
          <w:szCs w:val="28"/>
        </w:rPr>
        <w:t xml:space="preserve">{id: </w:t>
      </w:r>
      <w:r>
        <w:rPr>
          <w:rFonts w:ascii="Times New Roman" w:hAnsi="Times New Roman" w:cs="Times New Roman"/>
          <w:sz w:val="28"/>
          <w:szCs w:val="28"/>
        </w:rPr>
        <w:t>11001</w:t>
      </w:r>
      <w:r w:rsidR="00B34B7C">
        <w:rPr>
          <w:rFonts w:ascii="Times New Roman" w:hAnsi="Times New Roman" w:cs="Times New Roman"/>
          <w:sz w:val="28"/>
          <w:szCs w:val="28"/>
        </w:rPr>
        <w:t>, qty: 5}</w:t>
      </w:r>
      <w:r>
        <w:rPr>
          <w:rFonts w:ascii="Times New Roman" w:hAnsi="Times New Roman" w:cs="Times New Roman"/>
          <w:sz w:val="28"/>
          <w:szCs w:val="28"/>
        </w:rPr>
        <w:t xml:space="preserve">, </w:t>
      </w:r>
      <w:r w:rsidR="00B34B7C">
        <w:rPr>
          <w:rFonts w:ascii="Times New Roman" w:hAnsi="Times New Roman" w:cs="Times New Roman"/>
          <w:sz w:val="28"/>
          <w:szCs w:val="28"/>
        </w:rPr>
        <w:t>{</w:t>
      </w:r>
      <w:r w:rsidR="00B34B7C" w:rsidRPr="00B34B7C">
        <w:rPr>
          <w:rFonts w:ascii="Times New Roman" w:hAnsi="Times New Roman" w:cs="Times New Roman"/>
          <w:sz w:val="28"/>
          <w:szCs w:val="28"/>
        </w:rPr>
        <w:t xml:space="preserve"> </w:t>
      </w:r>
      <w:r w:rsidR="00B34B7C">
        <w:rPr>
          <w:rFonts w:ascii="Times New Roman" w:hAnsi="Times New Roman" w:cs="Times New Roman"/>
          <w:sz w:val="28"/>
          <w:szCs w:val="28"/>
        </w:rPr>
        <w:t>id: 1100</w:t>
      </w:r>
      <w:r w:rsidR="00B34B7C">
        <w:rPr>
          <w:rFonts w:ascii="Times New Roman" w:hAnsi="Times New Roman" w:cs="Times New Roman"/>
          <w:sz w:val="28"/>
          <w:szCs w:val="28"/>
        </w:rPr>
        <w:t>2</w:t>
      </w:r>
      <w:r w:rsidR="00B34B7C">
        <w:rPr>
          <w:rFonts w:ascii="Times New Roman" w:hAnsi="Times New Roman" w:cs="Times New Roman"/>
          <w:sz w:val="28"/>
          <w:szCs w:val="28"/>
        </w:rPr>
        <w:t xml:space="preserve">, qty: </w:t>
      </w:r>
      <w:r w:rsidR="00B34B7C">
        <w:rPr>
          <w:rFonts w:ascii="Times New Roman" w:hAnsi="Times New Roman" w:cs="Times New Roman"/>
          <w:sz w:val="28"/>
          <w:szCs w:val="28"/>
        </w:rPr>
        <w:t>2}</w:t>
      </w:r>
      <w:r>
        <w:rPr>
          <w:rFonts w:ascii="Times New Roman" w:hAnsi="Times New Roman" w:cs="Times New Roman"/>
          <w:sz w:val="28"/>
          <w:szCs w:val="28"/>
        </w:rPr>
        <w:t xml:space="preserve">, </w:t>
      </w:r>
      <w:r w:rsidR="00B34B7C">
        <w:rPr>
          <w:rFonts w:ascii="Times New Roman" w:hAnsi="Times New Roman" w:cs="Times New Roman"/>
          <w:sz w:val="28"/>
          <w:szCs w:val="28"/>
        </w:rPr>
        <w:t>{</w:t>
      </w:r>
      <w:r w:rsidR="00B34B7C" w:rsidRPr="00B34B7C">
        <w:rPr>
          <w:rFonts w:ascii="Times New Roman" w:hAnsi="Times New Roman" w:cs="Times New Roman"/>
          <w:sz w:val="28"/>
          <w:szCs w:val="28"/>
        </w:rPr>
        <w:t xml:space="preserve"> </w:t>
      </w:r>
      <w:r w:rsidR="00B34B7C">
        <w:rPr>
          <w:rFonts w:ascii="Times New Roman" w:hAnsi="Times New Roman" w:cs="Times New Roman"/>
          <w:sz w:val="28"/>
          <w:szCs w:val="28"/>
        </w:rPr>
        <w:t>id: 1100</w:t>
      </w:r>
      <w:r w:rsidR="00B34B7C">
        <w:rPr>
          <w:rFonts w:ascii="Times New Roman" w:hAnsi="Times New Roman" w:cs="Times New Roman"/>
          <w:sz w:val="28"/>
          <w:szCs w:val="28"/>
        </w:rPr>
        <w:t>3</w:t>
      </w:r>
      <w:r w:rsidR="00B34B7C">
        <w:rPr>
          <w:rFonts w:ascii="Times New Roman" w:hAnsi="Times New Roman" w:cs="Times New Roman"/>
          <w:sz w:val="28"/>
          <w:szCs w:val="28"/>
        </w:rPr>
        <w:t xml:space="preserve">, qty: </w:t>
      </w:r>
      <w:r w:rsidR="00B34B7C">
        <w:rPr>
          <w:rFonts w:ascii="Times New Roman" w:hAnsi="Times New Roman" w:cs="Times New Roman"/>
          <w:sz w:val="28"/>
          <w:szCs w:val="28"/>
        </w:rPr>
        <w:t>3}</w:t>
      </w:r>
      <w:r>
        <w:rPr>
          <w:rFonts w:ascii="Times New Roman" w:hAnsi="Times New Roman" w:cs="Times New Roman"/>
          <w:sz w:val="28"/>
          <w:szCs w:val="28"/>
        </w:rPr>
        <w:t>]</w:t>
      </w:r>
    </w:p>
    <w:p w14:paraId="0F3B3807" w14:textId="77777777" w:rsidR="00CB7913" w:rsidRDefault="00CB7913" w:rsidP="00CB7913">
      <w:pPr>
        <w:jc w:val="left"/>
        <w:rPr>
          <w:rFonts w:ascii="Times New Roman" w:hAnsi="Times New Roman" w:cs="Times New Roman"/>
          <w:sz w:val="28"/>
          <w:szCs w:val="28"/>
        </w:rPr>
      </w:pPr>
      <w:r>
        <w:rPr>
          <w:rFonts w:ascii="Times New Roman" w:hAnsi="Times New Roman" w:cs="Times New Roman"/>
          <w:sz w:val="28"/>
          <w:szCs w:val="28"/>
        </w:rPr>
        <w:t>Output</w:t>
      </w:r>
    </w:p>
    <w:p w14:paraId="6DE10DC0" w14:textId="02B9B0FE" w:rsidR="00CB7913" w:rsidRDefault="00CB7913" w:rsidP="00B34B7C">
      <w:pPr>
        <w:ind w:left="720"/>
        <w:rPr>
          <w:rFonts w:ascii="Times New Roman" w:hAnsi="Times New Roman" w:cs="Times New Roman"/>
          <w:sz w:val="28"/>
          <w:szCs w:val="28"/>
        </w:rPr>
      </w:pPr>
      <w:r>
        <w:rPr>
          <w:rFonts w:ascii="Times New Roman" w:hAnsi="Times New Roman" w:cs="Times New Roman"/>
          <w:sz w:val="28"/>
          <w:szCs w:val="28"/>
        </w:rPr>
        <w:t>menu_set_id: MS001</w:t>
      </w:r>
    </w:p>
    <w:p w14:paraId="6DD97B34" w14:textId="4775869B" w:rsidR="00CB7913" w:rsidRDefault="00CB7913" w:rsidP="00B34B7C">
      <w:pPr>
        <w:ind w:left="720"/>
        <w:rPr>
          <w:rFonts w:ascii="Times New Roman" w:hAnsi="Times New Roman" w:cs="Times New Roman"/>
          <w:sz w:val="28"/>
          <w:szCs w:val="28"/>
        </w:rPr>
      </w:pPr>
      <w:r>
        <w:rPr>
          <w:rFonts w:ascii="Times New Roman" w:hAnsi="Times New Roman" w:cs="Times New Roman"/>
          <w:sz w:val="28"/>
          <w:szCs w:val="28"/>
        </w:rPr>
        <w:t>menu_set_name: happy meal</w:t>
      </w:r>
    </w:p>
    <w:p w14:paraId="34A955FF" w14:textId="116151C1" w:rsidR="00CB7913" w:rsidRDefault="00CB7913" w:rsidP="00B34B7C">
      <w:pPr>
        <w:ind w:left="720"/>
        <w:rPr>
          <w:rFonts w:ascii="Times New Roman" w:hAnsi="Times New Roman" w:cs="Times New Roman"/>
          <w:sz w:val="28"/>
          <w:szCs w:val="28"/>
        </w:rPr>
      </w:pPr>
      <w:r>
        <w:rPr>
          <w:rFonts w:ascii="Times New Roman" w:hAnsi="Times New Roman" w:cs="Times New Roman"/>
          <w:sz w:val="28"/>
          <w:szCs w:val="28"/>
        </w:rPr>
        <w:t>menu_set_calories: 1000 kkal</w:t>
      </w:r>
    </w:p>
    <w:p w14:paraId="5D8A0EE9" w14:textId="77777777" w:rsidR="00CB7913" w:rsidRDefault="00CB7913" w:rsidP="00CB7913">
      <w:pPr>
        <w:rPr>
          <w:rFonts w:ascii="Times New Roman" w:hAnsi="Times New Roman" w:cs="Times New Roman"/>
          <w:sz w:val="28"/>
          <w:szCs w:val="28"/>
        </w:rPr>
      </w:pPr>
    </w:p>
    <w:p w14:paraId="1321459B" w14:textId="103AEA34" w:rsidR="00CB7913" w:rsidRDefault="00CB7913" w:rsidP="00CB7913">
      <w:pPr>
        <w:rPr>
          <w:rFonts w:ascii="Times New Roman" w:hAnsi="Times New Roman" w:cs="Times New Roman"/>
          <w:sz w:val="28"/>
          <w:szCs w:val="28"/>
        </w:rPr>
      </w:pPr>
      <w:r>
        <w:rPr>
          <w:rFonts w:ascii="Times New Roman" w:hAnsi="Times New Roman" w:cs="Times New Roman"/>
          <w:sz w:val="28"/>
          <w:szCs w:val="28"/>
        </w:rPr>
        <w:t>2) [POST] /diet</w:t>
      </w:r>
    </w:p>
    <w:p w14:paraId="3F3777C0" w14:textId="1D3401AE" w:rsidR="00B34B7C" w:rsidRDefault="00B34B7C" w:rsidP="00B34B7C">
      <w:pPr>
        <w:jc w:val="left"/>
        <w:rPr>
          <w:rFonts w:ascii="Times New Roman" w:hAnsi="Times New Roman" w:cs="Times New Roman"/>
          <w:sz w:val="28"/>
          <w:szCs w:val="28"/>
        </w:rPr>
      </w:pPr>
      <w:r>
        <w:rPr>
          <w:rFonts w:ascii="Times New Roman" w:hAnsi="Times New Roman" w:cs="Times New Roman"/>
          <w:sz w:val="28"/>
          <w:szCs w:val="28"/>
        </w:rPr>
        <w:t xml:space="preserve">Endpoint ini digunakan oleh admin untuk membuat sebuah </w:t>
      </w:r>
      <w:r>
        <w:rPr>
          <w:rFonts w:ascii="Times New Roman" w:hAnsi="Times New Roman" w:cs="Times New Roman"/>
          <w:sz w:val="28"/>
          <w:szCs w:val="28"/>
        </w:rPr>
        <w:t xml:space="preserve">diet </w:t>
      </w:r>
      <w:r>
        <w:rPr>
          <w:rFonts w:ascii="Times New Roman" w:hAnsi="Times New Roman" w:cs="Times New Roman"/>
          <w:sz w:val="28"/>
          <w:szCs w:val="28"/>
        </w:rPr>
        <w:t>baru yang terdiri dari</w:t>
      </w:r>
      <w:r>
        <w:rPr>
          <w:rFonts w:ascii="Times New Roman" w:hAnsi="Times New Roman" w:cs="Times New Roman"/>
          <w:sz w:val="28"/>
          <w:szCs w:val="28"/>
        </w:rPr>
        <w:t xml:space="preserve"> 3 menu_set yang masing - masing untuk breakfast, lunch, dan dinner</w:t>
      </w:r>
      <w:r>
        <w:rPr>
          <w:rFonts w:ascii="Times New Roman" w:hAnsi="Times New Roman" w:cs="Times New Roman"/>
          <w:sz w:val="28"/>
          <w:szCs w:val="28"/>
        </w:rPr>
        <w:t xml:space="preserve">, </w:t>
      </w:r>
      <w:r>
        <w:rPr>
          <w:rFonts w:ascii="Times New Roman" w:hAnsi="Times New Roman" w:cs="Times New Roman"/>
          <w:sz w:val="28"/>
          <w:szCs w:val="28"/>
        </w:rPr>
        <w:t>menu_set yang sama boleh digunakan dalam satu diet lebih dari satu kali.</w:t>
      </w:r>
    </w:p>
    <w:p w14:paraId="7E1F99CB" w14:textId="77777777" w:rsidR="00CB7913" w:rsidRDefault="00CB7913" w:rsidP="00CB7913">
      <w:pPr>
        <w:jc w:val="left"/>
        <w:rPr>
          <w:rFonts w:ascii="Times New Roman" w:hAnsi="Times New Roman" w:cs="Times New Roman"/>
          <w:sz w:val="28"/>
          <w:szCs w:val="28"/>
        </w:rPr>
      </w:pPr>
      <w:r>
        <w:rPr>
          <w:rFonts w:ascii="Times New Roman" w:hAnsi="Times New Roman" w:cs="Times New Roman"/>
          <w:sz w:val="28"/>
          <w:szCs w:val="28"/>
        </w:rPr>
        <w:t>Input</w:t>
      </w:r>
    </w:p>
    <w:p w14:paraId="1D5BEED1" w14:textId="58DB1F3E" w:rsidR="00CB7913" w:rsidRDefault="00B34B7C" w:rsidP="00B34B7C">
      <w:pPr>
        <w:ind w:left="720"/>
        <w:jc w:val="left"/>
        <w:rPr>
          <w:rFonts w:ascii="Times New Roman" w:hAnsi="Times New Roman" w:cs="Times New Roman"/>
          <w:sz w:val="28"/>
          <w:szCs w:val="28"/>
        </w:rPr>
      </w:pPr>
      <w:r>
        <w:rPr>
          <w:rFonts w:ascii="Times New Roman" w:hAnsi="Times New Roman" w:cs="Times New Roman"/>
          <w:sz w:val="28"/>
          <w:szCs w:val="28"/>
        </w:rPr>
        <w:t>diet</w:t>
      </w:r>
      <w:r w:rsidR="00CB7913">
        <w:rPr>
          <w:rFonts w:ascii="Times New Roman" w:hAnsi="Times New Roman" w:cs="Times New Roman"/>
          <w:sz w:val="28"/>
          <w:szCs w:val="28"/>
        </w:rPr>
        <w:t>_name: new diet</w:t>
      </w:r>
    </w:p>
    <w:p w14:paraId="6AE59B52" w14:textId="4810BDFB" w:rsidR="00CB7913" w:rsidRDefault="00C8083F" w:rsidP="00B34B7C">
      <w:pPr>
        <w:ind w:left="720"/>
        <w:jc w:val="left"/>
        <w:rPr>
          <w:rFonts w:ascii="Times New Roman" w:hAnsi="Times New Roman" w:cs="Times New Roman"/>
          <w:sz w:val="28"/>
          <w:szCs w:val="28"/>
        </w:rPr>
      </w:pPr>
      <w:r>
        <w:rPr>
          <w:rFonts w:ascii="Times New Roman" w:hAnsi="Times New Roman" w:cs="Times New Roman"/>
          <w:sz w:val="28"/>
          <w:szCs w:val="28"/>
        </w:rPr>
        <w:t>breakfast</w:t>
      </w:r>
      <w:r w:rsidR="00CB7913">
        <w:rPr>
          <w:rFonts w:ascii="Times New Roman" w:hAnsi="Times New Roman" w:cs="Times New Roman"/>
          <w:sz w:val="28"/>
          <w:szCs w:val="28"/>
        </w:rPr>
        <w:t xml:space="preserve"> : </w:t>
      </w:r>
      <w:r>
        <w:rPr>
          <w:rFonts w:ascii="Times New Roman" w:hAnsi="Times New Roman" w:cs="Times New Roman"/>
          <w:sz w:val="28"/>
          <w:szCs w:val="28"/>
        </w:rPr>
        <w:t>MS001</w:t>
      </w:r>
    </w:p>
    <w:p w14:paraId="4555250B" w14:textId="36ECEBFE" w:rsidR="00C8083F" w:rsidRDefault="00C8083F" w:rsidP="00B34B7C">
      <w:pPr>
        <w:ind w:left="720"/>
        <w:jc w:val="left"/>
        <w:rPr>
          <w:rFonts w:ascii="Times New Roman" w:hAnsi="Times New Roman" w:cs="Times New Roman"/>
          <w:sz w:val="28"/>
          <w:szCs w:val="28"/>
        </w:rPr>
      </w:pPr>
      <w:r>
        <w:rPr>
          <w:rFonts w:ascii="Times New Roman" w:hAnsi="Times New Roman" w:cs="Times New Roman"/>
          <w:sz w:val="28"/>
          <w:szCs w:val="28"/>
        </w:rPr>
        <w:t>lunch: MS002</w:t>
      </w:r>
    </w:p>
    <w:p w14:paraId="250B0ABC" w14:textId="4DABB21B" w:rsidR="00C8083F" w:rsidRDefault="00C8083F" w:rsidP="00B34B7C">
      <w:pPr>
        <w:ind w:left="720"/>
        <w:jc w:val="left"/>
        <w:rPr>
          <w:rFonts w:ascii="Times New Roman" w:hAnsi="Times New Roman" w:cs="Times New Roman"/>
          <w:sz w:val="28"/>
          <w:szCs w:val="28"/>
        </w:rPr>
      </w:pPr>
      <w:r>
        <w:rPr>
          <w:rFonts w:ascii="Times New Roman" w:hAnsi="Times New Roman" w:cs="Times New Roman"/>
          <w:sz w:val="28"/>
          <w:szCs w:val="28"/>
        </w:rPr>
        <w:t>dinner: MS003</w:t>
      </w:r>
    </w:p>
    <w:p w14:paraId="05847900" w14:textId="77777777" w:rsidR="00CB7913" w:rsidRDefault="00CB7913" w:rsidP="00CB7913">
      <w:pPr>
        <w:jc w:val="left"/>
        <w:rPr>
          <w:rFonts w:ascii="Times New Roman" w:hAnsi="Times New Roman" w:cs="Times New Roman"/>
          <w:sz w:val="28"/>
          <w:szCs w:val="28"/>
        </w:rPr>
      </w:pPr>
      <w:r>
        <w:rPr>
          <w:rFonts w:ascii="Times New Roman" w:hAnsi="Times New Roman" w:cs="Times New Roman"/>
          <w:sz w:val="28"/>
          <w:szCs w:val="28"/>
        </w:rPr>
        <w:t>Output</w:t>
      </w:r>
    </w:p>
    <w:p w14:paraId="4622B12B" w14:textId="178373B1" w:rsidR="00CB7913" w:rsidRDefault="00CB7913" w:rsidP="00B34B7C">
      <w:pPr>
        <w:ind w:left="720"/>
        <w:rPr>
          <w:rFonts w:ascii="Times New Roman" w:hAnsi="Times New Roman" w:cs="Times New Roman"/>
          <w:sz w:val="28"/>
          <w:szCs w:val="28"/>
        </w:rPr>
      </w:pPr>
      <w:r>
        <w:rPr>
          <w:rFonts w:ascii="Times New Roman" w:hAnsi="Times New Roman" w:cs="Times New Roman"/>
          <w:sz w:val="28"/>
          <w:szCs w:val="28"/>
        </w:rPr>
        <w:t>diet_id: D001</w:t>
      </w:r>
    </w:p>
    <w:p w14:paraId="3BF392FE" w14:textId="5F05754F" w:rsidR="00CB7913" w:rsidRDefault="00CB7913" w:rsidP="00B34B7C">
      <w:pPr>
        <w:ind w:left="720"/>
        <w:rPr>
          <w:rFonts w:ascii="Times New Roman" w:hAnsi="Times New Roman" w:cs="Times New Roman"/>
          <w:sz w:val="28"/>
          <w:szCs w:val="28"/>
        </w:rPr>
      </w:pPr>
      <w:r>
        <w:rPr>
          <w:rFonts w:ascii="Times New Roman" w:hAnsi="Times New Roman" w:cs="Times New Roman"/>
          <w:sz w:val="28"/>
          <w:szCs w:val="28"/>
        </w:rPr>
        <w:t>diet_name: new diet</w:t>
      </w:r>
    </w:p>
    <w:p w14:paraId="0A5AE1FC" w14:textId="11AC7484" w:rsidR="00CB7913" w:rsidRDefault="00CB7913" w:rsidP="00B34B7C">
      <w:pPr>
        <w:ind w:left="720"/>
        <w:rPr>
          <w:rFonts w:ascii="Times New Roman" w:hAnsi="Times New Roman" w:cs="Times New Roman"/>
          <w:sz w:val="28"/>
          <w:szCs w:val="28"/>
        </w:rPr>
      </w:pPr>
      <w:r>
        <w:rPr>
          <w:rFonts w:ascii="Times New Roman" w:hAnsi="Times New Roman" w:cs="Times New Roman"/>
          <w:sz w:val="28"/>
          <w:szCs w:val="28"/>
        </w:rPr>
        <w:t>diet_calories: 3000 kkal</w:t>
      </w:r>
    </w:p>
    <w:p w14:paraId="6862E095" w14:textId="77777777" w:rsidR="00C8083F" w:rsidRDefault="00C8083F" w:rsidP="00B34B7C">
      <w:pPr>
        <w:ind w:left="720"/>
        <w:rPr>
          <w:rFonts w:ascii="Times New Roman" w:hAnsi="Times New Roman" w:cs="Times New Roman"/>
          <w:sz w:val="28"/>
          <w:szCs w:val="28"/>
        </w:rPr>
      </w:pPr>
      <w:r>
        <w:rPr>
          <w:rFonts w:ascii="Times New Roman" w:hAnsi="Times New Roman" w:cs="Times New Roman"/>
          <w:sz w:val="28"/>
          <w:szCs w:val="28"/>
        </w:rPr>
        <w:lastRenderedPageBreak/>
        <w:t>diet_content: [</w:t>
      </w:r>
    </w:p>
    <w:p w14:paraId="3693FD91" w14:textId="77777777" w:rsidR="00C8083F" w:rsidRDefault="00C8083F" w:rsidP="00C8083F">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667368FC" w14:textId="77777777" w:rsidR="00C8083F" w:rsidRDefault="00C8083F" w:rsidP="00C8083F">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Time: breakfast</w:t>
      </w:r>
    </w:p>
    <w:p w14:paraId="748F660F" w14:textId="77777777" w:rsidR="00C8083F" w:rsidRDefault="00C8083F" w:rsidP="00C8083F">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Menu_set : Apple, Mango</w:t>
      </w:r>
    </w:p>
    <w:p w14:paraId="3C4B3779" w14:textId="77777777" w:rsidR="00C8083F" w:rsidRDefault="00C8083F" w:rsidP="00C8083F">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2C9BF7B2" w14:textId="77777777" w:rsidR="00C8083F" w:rsidRDefault="00C8083F" w:rsidP="00C8083F">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767A403A" w14:textId="77777777" w:rsidR="00C8083F" w:rsidRDefault="00C8083F" w:rsidP="00C8083F">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Time: Lunch</w:t>
      </w:r>
    </w:p>
    <w:p w14:paraId="4AFEE5BC" w14:textId="77777777" w:rsidR="00C8083F" w:rsidRDefault="00C8083F" w:rsidP="00C8083F">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Menu_set : Pizza, Smoothie</w:t>
      </w:r>
    </w:p>
    <w:p w14:paraId="2FC03018" w14:textId="77777777" w:rsidR="00C8083F" w:rsidRDefault="00C8083F" w:rsidP="00C8083F">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7B01D78A" w14:textId="77777777" w:rsidR="00C8083F" w:rsidRDefault="00C8083F" w:rsidP="00C8083F">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10B6CCA3" w14:textId="77777777" w:rsidR="00C8083F" w:rsidRDefault="00C8083F" w:rsidP="00C8083F">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Time: Dinner</w:t>
      </w:r>
    </w:p>
    <w:p w14:paraId="4FD5344C" w14:textId="77777777" w:rsidR="00C8083F" w:rsidRDefault="00C8083F" w:rsidP="00C8083F">
      <w:pPr>
        <w:ind w:firstLine="720"/>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Menu_set : Pizza, Tea</w:t>
      </w:r>
    </w:p>
    <w:p w14:paraId="41443275" w14:textId="77777777" w:rsidR="00C8083F" w:rsidRDefault="00C8083F" w:rsidP="00C8083F">
      <w:pPr>
        <w:ind w:left="720" w:firstLine="720"/>
        <w:jc w:val="left"/>
        <w:rPr>
          <w:rFonts w:ascii="Times New Roman" w:hAnsi="Times New Roman" w:cs="Times New Roman"/>
          <w:sz w:val="28"/>
          <w:szCs w:val="28"/>
        </w:rPr>
      </w:pPr>
      <w:r>
        <w:rPr>
          <w:rFonts w:ascii="Times New Roman" w:hAnsi="Times New Roman" w:cs="Times New Roman"/>
          <w:sz w:val="28"/>
          <w:szCs w:val="28"/>
        </w:rPr>
        <w:t>}</w:t>
      </w:r>
    </w:p>
    <w:p w14:paraId="1FFEB250" w14:textId="344EB083" w:rsidR="00C8083F" w:rsidRDefault="00C8083F" w:rsidP="00B34B7C">
      <w:pPr>
        <w:ind w:left="720"/>
        <w:rPr>
          <w:rFonts w:ascii="Times New Roman" w:hAnsi="Times New Roman" w:cs="Times New Roman"/>
          <w:sz w:val="28"/>
          <w:szCs w:val="28"/>
        </w:rPr>
      </w:pPr>
      <w:r>
        <w:rPr>
          <w:rFonts w:ascii="Times New Roman" w:hAnsi="Times New Roman" w:cs="Times New Roman"/>
          <w:sz w:val="28"/>
          <w:szCs w:val="28"/>
        </w:rPr>
        <w:t>]</w:t>
      </w:r>
    </w:p>
    <w:p w14:paraId="651ADEDB" w14:textId="52E46255" w:rsidR="00CB7913" w:rsidRDefault="00CB7913" w:rsidP="00CB7913">
      <w:pPr>
        <w:rPr>
          <w:rFonts w:ascii="Times New Roman" w:hAnsi="Times New Roman" w:cs="Times New Roman"/>
          <w:sz w:val="28"/>
          <w:szCs w:val="28"/>
        </w:rPr>
      </w:pPr>
    </w:p>
    <w:p w14:paraId="1E9D2A80" w14:textId="3917D8E0" w:rsidR="00CB7913" w:rsidRDefault="00CB7913" w:rsidP="00CB7913">
      <w:pPr>
        <w:rPr>
          <w:rFonts w:ascii="Times New Roman" w:hAnsi="Times New Roman" w:cs="Times New Roman"/>
          <w:sz w:val="28"/>
          <w:szCs w:val="28"/>
        </w:rPr>
      </w:pPr>
      <w:r>
        <w:rPr>
          <w:rFonts w:ascii="Times New Roman" w:hAnsi="Times New Roman" w:cs="Times New Roman"/>
          <w:sz w:val="28"/>
          <w:szCs w:val="28"/>
        </w:rPr>
        <w:t>3) [DELETE] /menu_set/:id_menu_set</w:t>
      </w:r>
    </w:p>
    <w:p w14:paraId="62E7DB58" w14:textId="512ED372" w:rsidR="00C8083F" w:rsidRDefault="00C8083F" w:rsidP="00CB7913">
      <w:pPr>
        <w:rPr>
          <w:rFonts w:ascii="Times New Roman" w:hAnsi="Times New Roman" w:cs="Times New Roman"/>
          <w:sz w:val="28"/>
          <w:szCs w:val="28"/>
        </w:rPr>
      </w:pPr>
      <w:r>
        <w:rPr>
          <w:rFonts w:ascii="Times New Roman" w:hAnsi="Times New Roman" w:cs="Times New Roman"/>
          <w:sz w:val="28"/>
          <w:szCs w:val="28"/>
        </w:rPr>
        <w:t>Endpoint ini digunakan untuk mendelete suatu menu set dengan menggunakan ID dari menu set tersebut. Apabila menu set masih ada di suatu diet maka akan dimunculkan error atau warning. Jika user ingin mendelete semua diet yang mengandung menu_set yang mau di delete juga maka user dapat mengisi field opsional delete_if_used dengan value true.</w:t>
      </w:r>
    </w:p>
    <w:p w14:paraId="21BC9A68" w14:textId="0CF248E4" w:rsidR="00CB7913" w:rsidRDefault="00CB7913" w:rsidP="00C8083F">
      <w:pPr>
        <w:rPr>
          <w:rFonts w:ascii="Times New Roman" w:hAnsi="Times New Roman" w:cs="Times New Roman"/>
          <w:sz w:val="28"/>
          <w:szCs w:val="28"/>
        </w:rPr>
      </w:pPr>
      <w:r>
        <w:rPr>
          <w:rFonts w:ascii="Times New Roman" w:hAnsi="Times New Roman" w:cs="Times New Roman"/>
          <w:sz w:val="28"/>
          <w:szCs w:val="28"/>
        </w:rPr>
        <w:t>Input</w:t>
      </w:r>
    </w:p>
    <w:p w14:paraId="45E301A9" w14:textId="0C729701" w:rsidR="00CB7913" w:rsidRDefault="00CB7913" w:rsidP="00C8083F">
      <w:pPr>
        <w:ind w:left="720"/>
        <w:rPr>
          <w:rFonts w:ascii="Times New Roman" w:hAnsi="Times New Roman" w:cs="Times New Roman"/>
          <w:sz w:val="28"/>
          <w:szCs w:val="28"/>
        </w:rPr>
      </w:pPr>
      <w:r>
        <w:rPr>
          <w:rFonts w:ascii="Times New Roman" w:hAnsi="Times New Roman" w:cs="Times New Roman"/>
          <w:sz w:val="28"/>
          <w:szCs w:val="28"/>
        </w:rPr>
        <w:t xml:space="preserve">id_menu_set: </w:t>
      </w:r>
      <w:r w:rsidR="004521C9">
        <w:rPr>
          <w:rFonts w:ascii="Times New Roman" w:hAnsi="Times New Roman" w:cs="Times New Roman"/>
          <w:sz w:val="28"/>
          <w:szCs w:val="28"/>
        </w:rPr>
        <w:t>MS001</w:t>
      </w:r>
    </w:p>
    <w:p w14:paraId="2317CBFE" w14:textId="5ACC65A9" w:rsidR="00C8083F" w:rsidRDefault="00C8083F" w:rsidP="00C8083F">
      <w:pPr>
        <w:ind w:left="720"/>
        <w:rPr>
          <w:rFonts w:ascii="Times New Roman" w:hAnsi="Times New Roman" w:cs="Times New Roman"/>
          <w:sz w:val="28"/>
          <w:szCs w:val="28"/>
        </w:rPr>
      </w:pPr>
      <w:r>
        <w:rPr>
          <w:rFonts w:ascii="Times New Roman" w:hAnsi="Times New Roman" w:cs="Times New Roman"/>
          <w:sz w:val="28"/>
          <w:szCs w:val="28"/>
        </w:rPr>
        <w:t>delete_if_used: false</w:t>
      </w:r>
    </w:p>
    <w:p w14:paraId="7486C0DB" w14:textId="08059E09" w:rsidR="004521C9" w:rsidRDefault="004521C9" w:rsidP="00C8083F">
      <w:pPr>
        <w:rPr>
          <w:rFonts w:ascii="Times New Roman" w:hAnsi="Times New Roman" w:cs="Times New Roman"/>
          <w:sz w:val="28"/>
          <w:szCs w:val="28"/>
        </w:rPr>
      </w:pPr>
      <w:r>
        <w:rPr>
          <w:rFonts w:ascii="Times New Roman" w:hAnsi="Times New Roman" w:cs="Times New Roman"/>
          <w:sz w:val="28"/>
          <w:szCs w:val="28"/>
        </w:rPr>
        <w:t>Output</w:t>
      </w:r>
    </w:p>
    <w:p w14:paraId="5A8C7E22" w14:textId="67A12D1D" w:rsidR="004521C9" w:rsidRDefault="004521C9" w:rsidP="00C8083F">
      <w:pPr>
        <w:ind w:left="720"/>
        <w:rPr>
          <w:rFonts w:ascii="Times New Roman" w:hAnsi="Times New Roman" w:cs="Times New Roman"/>
          <w:sz w:val="28"/>
          <w:szCs w:val="28"/>
        </w:rPr>
      </w:pPr>
      <w:r>
        <w:rPr>
          <w:rFonts w:ascii="Times New Roman" w:hAnsi="Times New Roman" w:cs="Times New Roman"/>
          <w:sz w:val="28"/>
          <w:szCs w:val="28"/>
        </w:rPr>
        <w:t>Successfully deleted</w:t>
      </w:r>
    </w:p>
    <w:p w14:paraId="2D4CAB72" w14:textId="7159FC31" w:rsidR="004521C9" w:rsidRDefault="004521C9" w:rsidP="00CB7913">
      <w:pPr>
        <w:rPr>
          <w:rFonts w:ascii="Times New Roman" w:hAnsi="Times New Roman" w:cs="Times New Roman"/>
          <w:sz w:val="28"/>
          <w:szCs w:val="28"/>
        </w:rPr>
      </w:pPr>
    </w:p>
    <w:p w14:paraId="69450B55" w14:textId="28129584" w:rsidR="004521C9" w:rsidRDefault="004521C9" w:rsidP="004521C9">
      <w:pPr>
        <w:rPr>
          <w:rFonts w:ascii="Times New Roman" w:hAnsi="Times New Roman" w:cs="Times New Roman"/>
          <w:sz w:val="28"/>
          <w:szCs w:val="28"/>
        </w:rPr>
      </w:pPr>
      <w:r>
        <w:rPr>
          <w:rFonts w:ascii="Times New Roman" w:hAnsi="Times New Roman" w:cs="Times New Roman"/>
          <w:sz w:val="28"/>
          <w:szCs w:val="28"/>
        </w:rPr>
        <w:t>4) [DELETE] /diet/:id_diet</w:t>
      </w:r>
    </w:p>
    <w:p w14:paraId="24C0973C" w14:textId="3824D5F3" w:rsidR="00C8083F" w:rsidRDefault="00C8083F" w:rsidP="00C8083F">
      <w:pPr>
        <w:rPr>
          <w:rFonts w:ascii="Times New Roman" w:hAnsi="Times New Roman" w:cs="Times New Roman"/>
          <w:sz w:val="28"/>
          <w:szCs w:val="28"/>
        </w:rPr>
      </w:pPr>
      <w:r>
        <w:rPr>
          <w:rFonts w:ascii="Times New Roman" w:hAnsi="Times New Roman" w:cs="Times New Roman"/>
          <w:sz w:val="28"/>
          <w:szCs w:val="28"/>
        </w:rPr>
        <w:t xml:space="preserve">Endpoint ini digunakan untuk mendelete suatu </w:t>
      </w:r>
      <w:r>
        <w:rPr>
          <w:rFonts w:ascii="Times New Roman" w:hAnsi="Times New Roman" w:cs="Times New Roman"/>
          <w:sz w:val="28"/>
          <w:szCs w:val="28"/>
        </w:rPr>
        <w:t>diet</w:t>
      </w:r>
      <w:r>
        <w:rPr>
          <w:rFonts w:ascii="Times New Roman" w:hAnsi="Times New Roman" w:cs="Times New Roman"/>
          <w:sz w:val="28"/>
          <w:szCs w:val="28"/>
        </w:rPr>
        <w:t xml:space="preserve"> dengan menggunakan ID dari </w:t>
      </w:r>
      <w:r>
        <w:rPr>
          <w:rFonts w:ascii="Times New Roman" w:hAnsi="Times New Roman" w:cs="Times New Roman"/>
          <w:sz w:val="28"/>
          <w:szCs w:val="28"/>
        </w:rPr>
        <w:t xml:space="preserve">diet </w:t>
      </w:r>
      <w:r>
        <w:rPr>
          <w:rFonts w:ascii="Times New Roman" w:hAnsi="Times New Roman" w:cs="Times New Roman"/>
          <w:sz w:val="28"/>
          <w:szCs w:val="28"/>
        </w:rPr>
        <w:t>tersebut.</w:t>
      </w:r>
    </w:p>
    <w:p w14:paraId="6BFEB05C" w14:textId="77777777" w:rsidR="00C8083F" w:rsidRDefault="00C8083F" w:rsidP="004521C9">
      <w:pPr>
        <w:rPr>
          <w:rFonts w:ascii="Times New Roman" w:hAnsi="Times New Roman" w:cs="Times New Roman"/>
          <w:sz w:val="28"/>
          <w:szCs w:val="28"/>
        </w:rPr>
      </w:pPr>
    </w:p>
    <w:p w14:paraId="18D0A9E0" w14:textId="77777777" w:rsidR="004521C9" w:rsidRDefault="004521C9" w:rsidP="004521C9">
      <w:pPr>
        <w:rPr>
          <w:rFonts w:ascii="Times New Roman" w:hAnsi="Times New Roman" w:cs="Times New Roman"/>
          <w:sz w:val="28"/>
          <w:szCs w:val="28"/>
        </w:rPr>
      </w:pPr>
      <w:r>
        <w:rPr>
          <w:rFonts w:ascii="Times New Roman" w:hAnsi="Times New Roman" w:cs="Times New Roman"/>
          <w:sz w:val="28"/>
          <w:szCs w:val="28"/>
        </w:rPr>
        <w:t>Input</w:t>
      </w:r>
    </w:p>
    <w:p w14:paraId="1811C2BB" w14:textId="3960AE1A" w:rsidR="004521C9" w:rsidRDefault="004521C9" w:rsidP="004521C9">
      <w:pPr>
        <w:rPr>
          <w:rFonts w:ascii="Times New Roman" w:hAnsi="Times New Roman" w:cs="Times New Roman"/>
          <w:sz w:val="28"/>
          <w:szCs w:val="28"/>
        </w:rPr>
      </w:pPr>
      <w:r>
        <w:rPr>
          <w:rFonts w:ascii="Times New Roman" w:hAnsi="Times New Roman" w:cs="Times New Roman"/>
          <w:sz w:val="28"/>
          <w:szCs w:val="28"/>
        </w:rPr>
        <w:t>id_diet: D001</w:t>
      </w:r>
    </w:p>
    <w:p w14:paraId="7C6836ED" w14:textId="77777777" w:rsidR="004521C9" w:rsidRDefault="004521C9" w:rsidP="004521C9">
      <w:pPr>
        <w:rPr>
          <w:rFonts w:ascii="Times New Roman" w:hAnsi="Times New Roman" w:cs="Times New Roman"/>
          <w:sz w:val="28"/>
          <w:szCs w:val="28"/>
        </w:rPr>
      </w:pPr>
      <w:r>
        <w:rPr>
          <w:rFonts w:ascii="Times New Roman" w:hAnsi="Times New Roman" w:cs="Times New Roman"/>
          <w:sz w:val="28"/>
          <w:szCs w:val="28"/>
        </w:rPr>
        <w:t>Output</w:t>
      </w:r>
    </w:p>
    <w:p w14:paraId="45102EBD" w14:textId="4D03ED57" w:rsidR="004521C9" w:rsidRDefault="004521C9" w:rsidP="004521C9">
      <w:pPr>
        <w:rPr>
          <w:rFonts w:ascii="Times New Roman" w:hAnsi="Times New Roman" w:cs="Times New Roman"/>
          <w:sz w:val="28"/>
          <w:szCs w:val="28"/>
        </w:rPr>
      </w:pPr>
      <w:r>
        <w:rPr>
          <w:rFonts w:ascii="Times New Roman" w:hAnsi="Times New Roman" w:cs="Times New Roman"/>
          <w:sz w:val="28"/>
          <w:szCs w:val="28"/>
        </w:rPr>
        <w:t>Successfully deleted</w:t>
      </w:r>
    </w:p>
    <w:p w14:paraId="2AB510E7" w14:textId="5164F55D" w:rsidR="004521C9" w:rsidRDefault="004521C9" w:rsidP="004521C9">
      <w:pPr>
        <w:rPr>
          <w:rFonts w:ascii="Times New Roman" w:hAnsi="Times New Roman" w:cs="Times New Roman"/>
          <w:sz w:val="28"/>
          <w:szCs w:val="28"/>
        </w:rPr>
      </w:pPr>
    </w:p>
    <w:p w14:paraId="2925C562" w14:textId="6E64E5E0" w:rsidR="004521C9" w:rsidRDefault="004521C9" w:rsidP="004521C9">
      <w:pPr>
        <w:rPr>
          <w:rFonts w:ascii="Times New Roman" w:hAnsi="Times New Roman" w:cs="Times New Roman"/>
          <w:sz w:val="28"/>
          <w:szCs w:val="28"/>
        </w:rPr>
      </w:pPr>
      <w:r>
        <w:rPr>
          <w:rFonts w:ascii="Times New Roman" w:hAnsi="Times New Roman" w:cs="Times New Roman"/>
          <w:sz w:val="28"/>
          <w:szCs w:val="28"/>
        </w:rPr>
        <w:t>5) [GET] /menu</w:t>
      </w:r>
    </w:p>
    <w:p w14:paraId="2FD3A847" w14:textId="55AD33F4" w:rsidR="00C8083F" w:rsidRDefault="00C8083F" w:rsidP="004521C9">
      <w:pPr>
        <w:rPr>
          <w:rFonts w:ascii="Times New Roman" w:hAnsi="Times New Roman" w:cs="Times New Roman"/>
          <w:sz w:val="28"/>
          <w:szCs w:val="28"/>
        </w:rPr>
      </w:pPr>
      <w:r>
        <w:rPr>
          <w:rFonts w:ascii="Times New Roman" w:hAnsi="Times New Roman" w:cs="Times New Roman"/>
          <w:sz w:val="28"/>
          <w:szCs w:val="28"/>
        </w:rPr>
        <w:t>Endpoint ini bisa digunakan admin untuk mengsearch menu yang tersedia di third party API spoonacular yang bisa dimasukkan ke menu set.</w:t>
      </w:r>
    </w:p>
    <w:p w14:paraId="06286842" w14:textId="35E1D975"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 xml:space="preserve">id_menu (optional jika kosong search all menu) : 11001 </w:t>
      </w:r>
    </w:p>
    <w:p w14:paraId="573471A9" w14:textId="6997B983"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nama_menu (optional jika kosong search all menu) : Burger</w:t>
      </w:r>
    </w:p>
    <w:p w14:paraId="11F93764"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min_calories (optional, in kkal) : 100</w:t>
      </w:r>
    </w:p>
    <w:p w14:paraId="20CEA663"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max_calories (optional, in kkal) : 2000</w:t>
      </w:r>
    </w:p>
    <w:p w14:paraId="32D1DA24"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min_carbohydrates (optional) : 200</w:t>
      </w:r>
    </w:p>
    <w:p w14:paraId="37AA5711"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max_carbohydrates (optional) : 300</w:t>
      </w:r>
    </w:p>
    <w:p w14:paraId="1CDB05AA"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min_protein (optional) : 200</w:t>
      </w:r>
    </w:p>
    <w:p w14:paraId="1975001C"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 xml:space="preserve">max_protein (optional) : 300 </w:t>
      </w:r>
    </w:p>
    <w:p w14:paraId="3891F23D"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min_fat (optional) : 200</w:t>
      </w:r>
    </w:p>
    <w:p w14:paraId="5206CD40"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max_fat (optional) : 300</w:t>
      </w:r>
    </w:p>
    <w:p w14:paraId="491F5F31" w14:textId="77777777" w:rsidR="004521C9" w:rsidRPr="00917FCE" w:rsidRDefault="004521C9" w:rsidP="004521C9">
      <w:pPr>
        <w:jc w:val="left"/>
        <w:rPr>
          <w:rFonts w:ascii="Times New Roman" w:hAnsi="Times New Roman" w:cs="Times New Roman"/>
          <w:sz w:val="28"/>
          <w:szCs w:val="28"/>
        </w:rPr>
      </w:pPr>
      <w:r>
        <w:rPr>
          <w:rFonts w:ascii="Times New Roman" w:hAnsi="Times New Roman" w:cs="Times New Roman"/>
          <w:sz w:val="28"/>
          <w:szCs w:val="28"/>
        </w:rPr>
        <w:t>Output</w:t>
      </w:r>
    </w:p>
    <w:p w14:paraId="5393BF81"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w:t>
      </w:r>
    </w:p>
    <w:p w14:paraId="6626967F" w14:textId="77777777" w:rsidR="004521C9" w:rsidRPr="00917FCE" w:rsidRDefault="004521C9" w:rsidP="00C8083F">
      <w:pPr>
        <w:ind w:left="720"/>
        <w:jc w:val="left"/>
        <w:rPr>
          <w:rFonts w:ascii="Times New Roman" w:hAnsi="Times New Roman" w:cs="Times New Roman"/>
          <w:sz w:val="28"/>
          <w:szCs w:val="28"/>
        </w:rPr>
      </w:pPr>
      <w:r w:rsidRPr="00917FCE">
        <w:rPr>
          <w:rFonts w:ascii="Times New Roman" w:hAnsi="Times New Roman" w:cs="Times New Roman"/>
          <w:sz w:val="28"/>
          <w:szCs w:val="28"/>
        </w:rPr>
        <w:lastRenderedPageBreak/>
        <w:t>"calories": 226,</w:t>
      </w:r>
    </w:p>
    <w:p w14:paraId="71686FC8" w14:textId="77777777" w:rsidR="004521C9" w:rsidRPr="00917FCE" w:rsidRDefault="004521C9" w:rsidP="00C8083F">
      <w:pPr>
        <w:ind w:left="720"/>
        <w:jc w:val="left"/>
        <w:rPr>
          <w:rFonts w:ascii="Times New Roman" w:hAnsi="Times New Roman" w:cs="Times New Roman"/>
          <w:sz w:val="28"/>
          <w:szCs w:val="28"/>
        </w:rPr>
      </w:pPr>
      <w:r w:rsidRPr="00917FCE">
        <w:rPr>
          <w:rFonts w:ascii="Times New Roman" w:hAnsi="Times New Roman" w:cs="Times New Roman"/>
          <w:sz w:val="28"/>
          <w:szCs w:val="28"/>
        </w:rPr>
        <w:t>"carbs": "33g",</w:t>
      </w:r>
    </w:p>
    <w:p w14:paraId="4E955034" w14:textId="77777777" w:rsidR="004521C9" w:rsidRPr="00917FCE" w:rsidRDefault="004521C9" w:rsidP="00C8083F">
      <w:pPr>
        <w:ind w:left="720"/>
        <w:jc w:val="left"/>
        <w:rPr>
          <w:rFonts w:ascii="Times New Roman" w:hAnsi="Times New Roman" w:cs="Times New Roman"/>
          <w:sz w:val="28"/>
          <w:szCs w:val="28"/>
        </w:rPr>
      </w:pPr>
      <w:r w:rsidRPr="00917FCE">
        <w:rPr>
          <w:rFonts w:ascii="Times New Roman" w:hAnsi="Times New Roman" w:cs="Times New Roman"/>
          <w:sz w:val="28"/>
          <w:szCs w:val="28"/>
        </w:rPr>
        <w:t>"fat": "10g",</w:t>
      </w:r>
    </w:p>
    <w:p w14:paraId="5132C12B" w14:textId="77777777" w:rsidR="004521C9" w:rsidRPr="00917FCE" w:rsidRDefault="004521C9" w:rsidP="00C8083F">
      <w:pPr>
        <w:ind w:left="720"/>
        <w:jc w:val="left"/>
        <w:rPr>
          <w:rFonts w:ascii="Times New Roman" w:hAnsi="Times New Roman" w:cs="Times New Roman"/>
          <w:sz w:val="28"/>
          <w:szCs w:val="28"/>
        </w:rPr>
      </w:pPr>
      <w:r w:rsidRPr="00917FCE">
        <w:rPr>
          <w:rFonts w:ascii="Times New Roman" w:hAnsi="Times New Roman" w:cs="Times New Roman"/>
          <w:sz w:val="28"/>
          <w:szCs w:val="28"/>
        </w:rPr>
        <w:t>"id": 284420,</w:t>
      </w:r>
    </w:p>
    <w:p w14:paraId="23296624" w14:textId="77777777" w:rsidR="004521C9" w:rsidRPr="00917FCE" w:rsidRDefault="004521C9" w:rsidP="00C8083F">
      <w:pPr>
        <w:ind w:left="720"/>
        <w:jc w:val="left"/>
        <w:rPr>
          <w:rFonts w:ascii="Times New Roman" w:hAnsi="Times New Roman" w:cs="Times New Roman"/>
          <w:sz w:val="28"/>
          <w:szCs w:val="28"/>
        </w:rPr>
      </w:pPr>
      <w:r w:rsidRPr="00917FCE">
        <w:rPr>
          <w:rFonts w:ascii="Times New Roman" w:hAnsi="Times New Roman" w:cs="Times New Roman"/>
          <w:sz w:val="28"/>
          <w:szCs w:val="28"/>
        </w:rPr>
        <w:t>"protein": "2g",</w:t>
      </w:r>
    </w:p>
    <w:p w14:paraId="06402C8D" w14:textId="77777777" w:rsidR="004521C9" w:rsidRDefault="004521C9" w:rsidP="00C8083F">
      <w:pPr>
        <w:ind w:left="720"/>
        <w:jc w:val="left"/>
        <w:rPr>
          <w:rFonts w:ascii="Times New Roman" w:hAnsi="Times New Roman" w:cs="Times New Roman"/>
          <w:sz w:val="28"/>
          <w:szCs w:val="28"/>
        </w:rPr>
      </w:pPr>
      <w:r w:rsidRPr="00917FCE">
        <w:rPr>
          <w:rFonts w:ascii="Times New Roman" w:hAnsi="Times New Roman" w:cs="Times New Roman"/>
          <w:sz w:val="28"/>
          <w:szCs w:val="28"/>
        </w:rPr>
        <w:t>"title": "Chocolate Silk Pie with Marshmallow Meringue"</w:t>
      </w:r>
    </w:p>
    <w:p w14:paraId="6AF41DD2" w14:textId="66F9DCE9" w:rsidR="004521C9" w:rsidRDefault="004521C9" w:rsidP="004521C9">
      <w:pPr>
        <w:rPr>
          <w:rFonts w:ascii="Times New Roman" w:hAnsi="Times New Roman" w:cs="Times New Roman"/>
          <w:sz w:val="28"/>
          <w:szCs w:val="28"/>
        </w:rPr>
      </w:pPr>
      <w:r>
        <w:rPr>
          <w:rFonts w:ascii="Times New Roman" w:hAnsi="Times New Roman" w:cs="Times New Roman"/>
          <w:sz w:val="28"/>
          <w:szCs w:val="28"/>
        </w:rPr>
        <w:t>}</w:t>
      </w:r>
    </w:p>
    <w:p w14:paraId="6D14C8B7" w14:textId="6DA0B749" w:rsidR="004521C9" w:rsidRDefault="004521C9" w:rsidP="004521C9">
      <w:pPr>
        <w:rPr>
          <w:rFonts w:ascii="Times New Roman" w:hAnsi="Times New Roman" w:cs="Times New Roman"/>
          <w:sz w:val="28"/>
          <w:szCs w:val="28"/>
        </w:rPr>
      </w:pPr>
    </w:p>
    <w:p w14:paraId="49A4685A" w14:textId="04B7733C" w:rsidR="004521C9" w:rsidRDefault="004521C9" w:rsidP="004521C9">
      <w:pPr>
        <w:rPr>
          <w:rFonts w:ascii="Times New Roman" w:hAnsi="Times New Roman" w:cs="Times New Roman"/>
          <w:sz w:val="28"/>
          <w:szCs w:val="28"/>
        </w:rPr>
      </w:pPr>
      <w:r>
        <w:rPr>
          <w:rFonts w:ascii="Times New Roman" w:hAnsi="Times New Roman" w:cs="Times New Roman"/>
          <w:sz w:val="28"/>
          <w:szCs w:val="28"/>
        </w:rPr>
        <w:t>6) [GET] /menu_set</w:t>
      </w:r>
    </w:p>
    <w:p w14:paraId="0CCC835E" w14:textId="1E51802A" w:rsidR="00C8083F" w:rsidRDefault="00C8083F" w:rsidP="004521C9">
      <w:pPr>
        <w:rPr>
          <w:rFonts w:ascii="Times New Roman" w:hAnsi="Times New Roman" w:cs="Times New Roman"/>
          <w:sz w:val="28"/>
          <w:szCs w:val="28"/>
        </w:rPr>
      </w:pPr>
      <w:r>
        <w:rPr>
          <w:rFonts w:ascii="Times New Roman" w:hAnsi="Times New Roman" w:cs="Times New Roman"/>
          <w:sz w:val="28"/>
          <w:szCs w:val="28"/>
        </w:rPr>
        <w:t>Endpoint ini bisa digunakan admin untuk mengsearch menu</w:t>
      </w:r>
      <w:r>
        <w:rPr>
          <w:rFonts w:ascii="Times New Roman" w:hAnsi="Times New Roman" w:cs="Times New Roman"/>
          <w:sz w:val="28"/>
          <w:szCs w:val="28"/>
        </w:rPr>
        <w:t xml:space="preserve"> set</w:t>
      </w:r>
      <w:r>
        <w:rPr>
          <w:rFonts w:ascii="Times New Roman" w:hAnsi="Times New Roman" w:cs="Times New Roman"/>
          <w:sz w:val="28"/>
          <w:szCs w:val="28"/>
        </w:rPr>
        <w:t xml:space="preserve"> yang tersedia di yang bisa dimasukkan ke </w:t>
      </w:r>
      <w:r>
        <w:rPr>
          <w:rFonts w:ascii="Times New Roman" w:hAnsi="Times New Roman" w:cs="Times New Roman"/>
          <w:sz w:val="28"/>
          <w:szCs w:val="28"/>
        </w:rPr>
        <w:t>diet</w:t>
      </w:r>
      <w:r>
        <w:rPr>
          <w:rFonts w:ascii="Times New Roman" w:hAnsi="Times New Roman" w:cs="Times New Roman"/>
          <w:sz w:val="28"/>
          <w:szCs w:val="28"/>
        </w:rPr>
        <w:t>.</w:t>
      </w:r>
      <w:r>
        <w:rPr>
          <w:rFonts w:ascii="Times New Roman" w:hAnsi="Times New Roman" w:cs="Times New Roman"/>
          <w:sz w:val="28"/>
          <w:szCs w:val="28"/>
        </w:rPr>
        <w:t xml:space="preserve"> Apabila ada maka keluarkan id, nama dan isi dari menu set tersebut</w:t>
      </w:r>
    </w:p>
    <w:p w14:paraId="1315F91A"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Input</w:t>
      </w:r>
    </w:p>
    <w:p w14:paraId="4D020CF2" w14:textId="58D0FCBE"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id_menu_set (optional jika kosong search all menu) : MS001</w:t>
      </w:r>
    </w:p>
    <w:p w14:paraId="62B78A16" w14:textId="313D6A9D"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nama_menu_set (optional jika kosong search all menu) : happy meal</w:t>
      </w:r>
    </w:p>
    <w:p w14:paraId="36395698"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min_calories (optional, in kkal) : 100</w:t>
      </w:r>
    </w:p>
    <w:p w14:paraId="50BBCE93"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max_calories (optional, in kkal) : 2000</w:t>
      </w:r>
    </w:p>
    <w:p w14:paraId="4FF0B092"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min_carbohydrates (optional) : 200</w:t>
      </w:r>
    </w:p>
    <w:p w14:paraId="5FB2C2B4"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max_carbohydrates (optional) : 300</w:t>
      </w:r>
    </w:p>
    <w:p w14:paraId="67E46248"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min_protein (optional) : 200</w:t>
      </w:r>
    </w:p>
    <w:p w14:paraId="3F9B5DC4"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 xml:space="preserve">max_protein (optional) : 300 </w:t>
      </w:r>
    </w:p>
    <w:p w14:paraId="4668FA79"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min_fat (optional) : 200</w:t>
      </w:r>
    </w:p>
    <w:p w14:paraId="445DDEBB" w14:textId="77777777" w:rsidR="004521C9" w:rsidRDefault="004521C9" w:rsidP="004521C9">
      <w:pPr>
        <w:jc w:val="left"/>
        <w:rPr>
          <w:rFonts w:ascii="Times New Roman" w:hAnsi="Times New Roman" w:cs="Times New Roman"/>
          <w:sz w:val="28"/>
          <w:szCs w:val="28"/>
        </w:rPr>
      </w:pPr>
      <w:r>
        <w:rPr>
          <w:rFonts w:ascii="Times New Roman" w:hAnsi="Times New Roman" w:cs="Times New Roman"/>
          <w:sz w:val="28"/>
          <w:szCs w:val="28"/>
        </w:rPr>
        <w:t>max_fat (optional) : 300</w:t>
      </w:r>
    </w:p>
    <w:p w14:paraId="60367F8D" w14:textId="77777777" w:rsidR="004521C9" w:rsidRPr="00917FCE" w:rsidRDefault="004521C9" w:rsidP="004521C9">
      <w:pPr>
        <w:jc w:val="left"/>
        <w:rPr>
          <w:rFonts w:ascii="Times New Roman" w:hAnsi="Times New Roman" w:cs="Times New Roman"/>
          <w:sz w:val="28"/>
          <w:szCs w:val="28"/>
        </w:rPr>
      </w:pPr>
      <w:r>
        <w:rPr>
          <w:rFonts w:ascii="Times New Roman" w:hAnsi="Times New Roman" w:cs="Times New Roman"/>
          <w:sz w:val="28"/>
          <w:szCs w:val="28"/>
        </w:rPr>
        <w:t>Output</w:t>
      </w:r>
    </w:p>
    <w:p w14:paraId="16D2DE32" w14:textId="77777777" w:rsidR="00497AF0" w:rsidRDefault="00497AF0" w:rsidP="004521C9">
      <w:pPr>
        <w:rPr>
          <w:rFonts w:ascii="Times New Roman" w:hAnsi="Times New Roman" w:cs="Times New Roman"/>
          <w:sz w:val="28"/>
          <w:szCs w:val="28"/>
        </w:rPr>
      </w:pPr>
      <w:r>
        <w:rPr>
          <w:rFonts w:ascii="Times New Roman" w:hAnsi="Times New Roman" w:cs="Times New Roman"/>
          <w:sz w:val="28"/>
          <w:szCs w:val="28"/>
        </w:rPr>
        <w:t>[</w:t>
      </w:r>
    </w:p>
    <w:p w14:paraId="798FF241" w14:textId="42C6C340" w:rsidR="00497AF0" w:rsidRDefault="00497AF0" w:rsidP="004521C9">
      <w:pPr>
        <w:rPr>
          <w:rFonts w:ascii="Times New Roman" w:hAnsi="Times New Roman" w:cs="Times New Roman"/>
          <w:sz w:val="28"/>
          <w:szCs w:val="28"/>
        </w:rPr>
      </w:pPr>
      <w:r>
        <w:rPr>
          <w:rFonts w:ascii="Times New Roman" w:hAnsi="Times New Roman" w:cs="Times New Roman"/>
          <w:sz w:val="28"/>
          <w:szCs w:val="28"/>
        </w:rPr>
        <w:lastRenderedPageBreak/>
        <w:t>{</w:t>
      </w:r>
    </w:p>
    <w:p w14:paraId="5E3D4816" w14:textId="768B70B6" w:rsidR="00497AF0" w:rsidRDefault="00497AF0" w:rsidP="004521C9">
      <w:pPr>
        <w:rPr>
          <w:rFonts w:ascii="Times New Roman" w:hAnsi="Times New Roman" w:cs="Times New Roman"/>
          <w:sz w:val="28"/>
          <w:szCs w:val="28"/>
        </w:rPr>
      </w:pPr>
      <w:r>
        <w:rPr>
          <w:rFonts w:ascii="Times New Roman" w:hAnsi="Times New Roman" w:cs="Times New Roman"/>
          <w:sz w:val="28"/>
          <w:szCs w:val="28"/>
        </w:rPr>
        <w:tab/>
        <w:t xml:space="preserve">menu_set_id: </w:t>
      </w:r>
    </w:p>
    <w:p w14:paraId="5E6FE024" w14:textId="0E41D1F8" w:rsidR="00497AF0" w:rsidRDefault="00497AF0" w:rsidP="004521C9">
      <w:pPr>
        <w:rPr>
          <w:rFonts w:ascii="Times New Roman" w:hAnsi="Times New Roman" w:cs="Times New Roman"/>
          <w:sz w:val="28"/>
          <w:szCs w:val="28"/>
        </w:rPr>
      </w:pPr>
      <w:r>
        <w:rPr>
          <w:rFonts w:ascii="Times New Roman" w:hAnsi="Times New Roman" w:cs="Times New Roman"/>
          <w:sz w:val="28"/>
          <w:szCs w:val="28"/>
        </w:rPr>
        <w:tab/>
        <w:t>menu_set_name:</w:t>
      </w:r>
    </w:p>
    <w:p w14:paraId="7317F0CF" w14:textId="77777777" w:rsidR="00497AF0" w:rsidRDefault="00497AF0" w:rsidP="00497AF0">
      <w:pPr>
        <w:jc w:val="left"/>
        <w:rPr>
          <w:rFonts w:ascii="Times New Roman" w:hAnsi="Times New Roman" w:cs="Times New Roman"/>
          <w:sz w:val="28"/>
          <w:szCs w:val="28"/>
        </w:rPr>
      </w:pPr>
      <w:r>
        <w:rPr>
          <w:rFonts w:ascii="Times New Roman" w:hAnsi="Times New Roman" w:cs="Times New Roman"/>
          <w:sz w:val="28"/>
          <w:szCs w:val="28"/>
        </w:rPr>
        <w:tab/>
        <w:t>menu_set_content: [</w:t>
      </w:r>
    </w:p>
    <w:p w14:paraId="6EE48EAD" w14:textId="73EA003C" w:rsidR="00497AF0" w:rsidRDefault="00497AF0" w:rsidP="00497AF0">
      <w:pPr>
        <w:ind w:left="720"/>
        <w:jc w:val="left"/>
        <w:rPr>
          <w:rFonts w:ascii="Times New Roman" w:hAnsi="Times New Roman" w:cs="Times New Roman"/>
          <w:sz w:val="28"/>
          <w:szCs w:val="28"/>
        </w:rPr>
      </w:pPr>
      <w:r>
        <w:rPr>
          <w:rFonts w:ascii="Times New Roman" w:hAnsi="Times New Roman" w:cs="Times New Roman"/>
          <w:sz w:val="28"/>
          <w:szCs w:val="28"/>
        </w:rPr>
        <w:t>{</w:t>
      </w:r>
    </w:p>
    <w:p w14:paraId="5142690D"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"calories": 226,</w:t>
      </w:r>
    </w:p>
    <w:p w14:paraId="7BC4E844"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"carbs": "33g",</w:t>
      </w:r>
    </w:p>
    <w:p w14:paraId="4C0F8305"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"fat": "10g",</w:t>
      </w:r>
    </w:p>
    <w:p w14:paraId="0A223CA6"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"id": 284420,</w:t>
      </w:r>
    </w:p>
    <w:p w14:paraId="5E7D5A02"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"protein": "2g",</w:t>
      </w:r>
    </w:p>
    <w:p w14:paraId="09F2F74A" w14:textId="77777777" w:rsidR="00497AF0"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"title": "Chocolate Silk Pie with Marshmallow Meringue"</w:t>
      </w:r>
    </w:p>
    <w:p w14:paraId="49058F53" w14:textId="77777777" w:rsidR="00497AF0" w:rsidRDefault="00497AF0" w:rsidP="00497AF0">
      <w:pPr>
        <w:ind w:left="720"/>
        <w:jc w:val="left"/>
        <w:rPr>
          <w:rFonts w:ascii="Times New Roman" w:hAnsi="Times New Roman" w:cs="Times New Roman"/>
          <w:sz w:val="28"/>
          <w:szCs w:val="28"/>
        </w:rPr>
      </w:pPr>
      <w:r>
        <w:rPr>
          <w:rFonts w:ascii="Times New Roman" w:hAnsi="Times New Roman" w:cs="Times New Roman"/>
          <w:sz w:val="28"/>
          <w:szCs w:val="28"/>
        </w:rPr>
        <w:t>},</w:t>
      </w:r>
    </w:p>
    <w:p w14:paraId="75583AE4" w14:textId="77777777" w:rsidR="00497AF0" w:rsidRDefault="00497AF0" w:rsidP="00497AF0">
      <w:pPr>
        <w:ind w:left="720"/>
        <w:jc w:val="left"/>
        <w:rPr>
          <w:rFonts w:ascii="Times New Roman" w:hAnsi="Times New Roman" w:cs="Times New Roman"/>
          <w:sz w:val="28"/>
          <w:szCs w:val="28"/>
        </w:rPr>
      </w:pPr>
      <w:r>
        <w:rPr>
          <w:rFonts w:ascii="Times New Roman" w:hAnsi="Times New Roman" w:cs="Times New Roman"/>
          <w:sz w:val="28"/>
          <w:szCs w:val="28"/>
        </w:rPr>
        <w:t>{</w:t>
      </w:r>
    </w:p>
    <w:p w14:paraId="54D83191"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"calories": 226,</w:t>
      </w:r>
    </w:p>
    <w:p w14:paraId="04F26185"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"carbs": "33g",</w:t>
      </w:r>
    </w:p>
    <w:p w14:paraId="6193D6A0"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"fat": "10g",</w:t>
      </w:r>
    </w:p>
    <w:p w14:paraId="7F9D9183"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"id": 284420,</w:t>
      </w:r>
    </w:p>
    <w:p w14:paraId="5AE4432D"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"protein": "2g",</w:t>
      </w:r>
    </w:p>
    <w:p w14:paraId="01F20778" w14:textId="77777777" w:rsidR="00497AF0"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"title": "Chocolate Silk Pie with Marshmallow Meringue"</w:t>
      </w:r>
    </w:p>
    <w:p w14:paraId="0E20D9B5" w14:textId="787E2E81" w:rsidR="00497AF0" w:rsidRDefault="00497AF0" w:rsidP="00497AF0">
      <w:pPr>
        <w:ind w:left="720"/>
        <w:jc w:val="lef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w:t>
      </w:r>
    </w:p>
    <w:p w14:paraId="2C909C3E" w14:textId="77777777" w:rsidR="00497AF0" w:rsidRDefault="00497AF0" w:rsidP="004521C9">
      <w:pPr>
        <w:rPr>
          <w:rFonts w:ascii="Times New Roman" w:hAnsi="Times New Roman" w:cs="Times New Roman"/>
          <w:sz w:val="28"/>
          <w:szCs w:val="28"/>
        </w:rPr>
      </w:pPr>
      <w:r>
        <w:rPr>
          <w:rFonts w:ascii="Times New Roman" w:hAnsi="Times New Roman" w:cs="Times New Roman"/>
          <w:sz w:val="28"/>
          <w:szCs w:val="28"/>
        </w:rPr>
        <w:t>},</w:t>
      </w:r>
    </w:p>
    <w:p w14:paraId="4C31466E" w14:textId="77777777" w:rsidR="00497AF0" w:rsidRDefault="00497AF0" w:rsidP="004521C9">
      <w:pPr>
        <w:rPr>
          <w:rFonts w:ascii="Times New Roman" w:hAnsi="Times New Roman" w:cs="Times New Roman"/>
          <w:sz w:val="28"/>
          <w:szCs w:val="28"/>
        </w:rPr>
      </w:pPr>
      <w:r>
        <w:rPr>
          <w:rFonts w:ascii="Times New Roman" w:hAnsi="Times New Roman" w:cs="Times New Roman"/>
          <w:sz w:val="28"/>
          <w:szCs w:val="28"/>
        </w:rPr>
        <w:t>{</w:t>
      </w:r>
    </w:p>
    <w:p w14:paraId="239922EC" w14:textId="77777777" w:rsidR="00497AF0" w:rsidRDefault="00497AF0" w:rsidP="00497AF0">
      <w:pPr>
        <w:rPr>
          <w:rFonts w:ascii="Times New Roman" w:hAnsi="Times New Roman" w:cs="Times New Roman"/>
          <w:sz w:val="28"/>
          <w:szCs w:val="28"/>
        </w:rPr>
      </w:pPr>
      <w:r>
        <w:rPr>
          <w:rFonts w:ascii="Times New Roman" w:hAnsi="Times New Roman" w:cs="Times New Roman"/>
          <w:sz w:val="28"/>
          <w:szCs w:val="28"/>
        </w:rPr>
        <w:t xml:space="preserve">menu_set_id: </w:t>
      </w:r>
    </w:p>
    <w:p w14:paraId="44DD83A3" w14:textId="77777777" w:rsidR="00497AF0" w:rsidRDefault="00497AF0" w:rsidP="00497AF0">
      <w:pPr>
        <w:rPr>
          <w:rFonts w:ascii="Times New Roman" w:hAnsi="Times New Roman" w:cs="Times New Roman"/>
          <w:sz w:val="28"/>
          <w:szCs w:val="28"/>
        </w:rPr>
      </w:pPr>
      <w:r>
        <w:rPr>
          <w:rFonts w:ascii="Times New Roman" w:hAnsi="Times New Roman" w:cs="Times New Roman"/>
          <w:sz w:val="28"/>
          <w:szCs w:val="28"/>
        </w:rPr>
        <w:tab/>
        <w:t>menu_set_name:</w:t>
      </w:r>
    </w:p>
    <w:p w14:paraId="010FDE22" w14:textId="77777777" w:rsidR="00497AF0" w:rsidRDefault="00497AF0" w:rsidP="00497AF0">
      <w:pPr>
        <w:jc w:val="left"/>
        <w:rPr>
          <w:rFonts w:ascii="Times New Roman" w:hAnsi="Times New Roman" w:cs="Times New Roman"/>
          <w:sz w:val="28"/>
          <w:szCs w:val="28"/>
        </w:rPr>
      </w:pPr>
      <w:r>
        <w:rPr>
          <w:rFonts w:ascii="Times New Roman" w:hAnsi="Times New Roman" w:cs="Times New Roman"/>
          <w:sz w:val="28"/>
          <w:szCs w:val="28"/>
        </w:rPr>
        <w:lastRenderedPageBreak/>
        <w:tab/>
        <w:t>menu_set_content: [</w:t>
      </w:r>
    </w:p>
    <w:p w14:paraId="58C970A1" w14:textId="77777777" w:rsidR="00497AF0" w:rsidRDefault="00497AF0" w:rsidP="00497AF0">
      <w:pPr>
        <w:ind w:left="720"/>
        <w:jc w:val="left"/>
        <w:rPr>
          <w:rFonts w:ascii="Times New Roman" w:hAnsi="Times New Roman" w:cs="Times New Roman"/>
          <w:sz w:val="28"/>
          <w:szCs w:val="28"/>
        </w:rPr>
      </w:pPr>
      <w:r>
        <w:rPr>
          <w:rFonts w:ascii="Times New Roman" w:hAnsi="Times New Roman" w:cs="Times New Roman"/>
          <w:sz w:val="28"/>
          <w:szCs w:val="28"/>
        </w:rPr>
        <w:t>{</w:t>
      </w:r>
    </w:p>
    <w:p w14:paraId="42F2A5C2"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"calories": 226,</w:t>
      </w:r>
    </w:p>
    <w:p w14:paraId="71CDDD8A"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"carbs": "33g",</w:t>
      </w:r>
    </w:p>
    <w:p w14:paraId="01B8DDB7"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"fat": "10g",</w:t>
      </w:r>
    </w:p>
    <w:p w14:paraId="2C1E5C38"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"id": 284420,</w:t>
      </w:r>
    </w:p>
    <w:p w14:paraId="23C4A6AA"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"protein": "2g",</w:t>
      </w:r>
    </w:p>
    <w:p w14:paraId="4A3A9BD4" w14:textId="77777777" w:rsidR="00497AF0"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"title": "Chocolate Silk Pie with Marshmallow Meringue"</w:t>
      </w:r>
    </w:p>
    <w:p w14:paraId="4578E636" w14:textId="77777777" w:rsidR="00497AF0" w:rsidRDefault="00497AF0" w:rsidP="00497AF0">
      <w:pPr>
        <w:ind w:left="720"/>
        <w:jc w:val="left"/>
        <w:rPr>
          <w:rFonts w:ascii="Times New Roman" w:hAnsi="Times New Roman" w:cs="Times New Roman"/>
          <w:sz w:val="28"/>
          <w:szCs w:val="28"/>
        </w:rPr>
      </w:pPr>
      <w:r>
        <w:rPr>
          <w:rFonts w:ascii="Times New Roman" w:hAnsi="Times New Roman" w:cs="Times New Roman"/>
          <w:sz w:val="28"/>
          <w:szCs w:val="28"/>
        </w:rPr>
        <w:t>},</w:t>
      </w:r>
    </w:p>
    <w:p w14:paraId="4A24896C" w14:textId="77777777" w:rsidR="00497AF0" w:rsidRDefault="00497AF0" w:rsidP="00497AF0">
      <w:pPr>
        <w:ind w:left="720"/>
        <w:jc w:val="left"/>
        <w:rPr>
          <w:rFonts w:ascii="Times New Roman" w:hAnsi="Times New Roman" w:cs="Times New Roman"/>
          <w:sz w:val="28"/>
          <w:szCs w:val="28"/>
        </w:rPr>
      </w:pPr>
      <w:r>
        <w:rPr>
          <w:rFonts w:ascii="Times New Roman" w:hAnsi="Times New Roman" w:cs="Times New Roman"/>
          <w:sz w:val="28"/>
          <w:szCs w:val="28"/>
        </w:rPr>
        <w:t>{</w:t>
      </w:r>
    </w:p>
    <w:p w14:paraId="76B8CBF9"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"calories": 226,</w:t>
      </w:r>
    </w:p>
    <w:p w14:paraId="2A760432"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"carbs": "33g",</w:t>
      </w:r>
    </w:p>
    <w:p w14:paraId="0C8BCC02"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"fat": "10g",</w:t>
      </w:r>
    </w:p>
    <w:p w14:paraId="6A1E1408"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"id": 284420,</w:t>
      </w:r>
    </w:p>
    <w:p w14:paraId="1EF376A9" w14:textId="77777777" w:rsidR="00497AF0" w:rsidRPr="00917FCE"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"protein": "2g",</w:t>
      </w:r>
    </w:p>
    <w:p w14:paraId="7D1BFF9E" w14:textId="77777777" w:rsidR="00497AF0" w:rsidRDefault="00497AF0" w:rsidP="00497AF0">
      <w:pPr>
        <w:ind w:left="1440"/>
        <w:jc w:val="left"/>
        <w:rPr>
          <w:rFonts w:ascii="Times New Roman" w:hAnsi="Times New Roman" w:cs="Times New Roman"/>
          <w:sz w:val="28"/>
          <w:szCs w:val="28"/>
        </w:rPr>
      </w:pPr>
      <w:r w:rsidRPr="00917FCE">
        <w:rPr>
          <w:rFonts w:ascii="Times New Roman" w:hAnsi="Times New Roman" w:cs="Times New Roman"/>
          <w:sz w:val="28"/>
          <w:szCs w:val="28"/>
        </w:rPr>
        <w:t>"title": "Chocolate Silk Pie with Marshmallow Meringue"</w:t>
      </w:r>
    </w:p>
    <w:p w14:paraId="40309A38" w14:textId="1D22A262" w:rsidR="00497AF0" w:rsidRDefault="00497AF0" w:rsidP="00497AF0">
      <w:pPr>
        <w:ind w:left="720"/>
        <w:jc w:val="left"/>
        <w:rPr>
          <w:rFonts w:ascii="Times New Roman" w:hAnsi="Times New Roman" w:cs="Times New Roman"/>
          <w:sz w:val="28"/>
          <w:szCs w:val="28"/>
        </w:rPr>
      </w:pPr>
      <w:r>
        <w:rPr>
          <w:rFonts w:ascii="Times New Roman" w:hAnsi="Times New Roman" w:cs="Times New Roman"/>
          <w:sz w:val="28"/>
          <w:szCs w:val="28"/>
        </w:rPr>
        <w:t>}]</w:t>
      </w:r>
    </w:p>
    <w:p w14:paraId="45AB9C40" w14:textId="1967DA5B" w:rsidR="004521C9" w:rsidRDefault="00497AF0" w:rsidP="004521C9">
      <w:pPr>
        <w:rPr>
          <w:rFonts w:ascii="Times New Roman" w:hAnsi="Times New Roman" w:cs="Times New Roman"/>
          <w:sz w:val="28"/>
          <w:szCs w:val="28"/>
        </w:rPr>
      </w:pPr>
      <w:r>
        <w:rPr>
          <w:rFonts w:ascii="Times New Roman" w:hAnsi="Times New Roman" w:cs="Times New Roman"/>
          <w:sz w:val="28"/>
          <w:szCs w:val="28"/>
        </w:rPr>
        <w:t>}]</w:t>
      </w:r>
    </w:p>
    <w:p w14:paraId="242CE474" w14:textId="54BC3941" w:rsidR="004521C9" w:rsidRDefault="004521C9" w:rsidP="00CB7913">
      <w:pPr>
        <w:rPr>
          <w:rFonts w:ascii="Times New Roman" w:hAnsi="Times New Roman" w:cs="Times New Roman"/>
          <w:sz w:val="28"/>
          <w:szCs w:val="28"/>
        </w:rPr>
      </w:pPr>
      <w:r>
        <w:rPr>
          <w:rFonts w:ascii="Times New Roman" w:hAnsi="Times New Roman" w:cs="Times New Roman"/>
          <w:sz w:val="28"/>
          <w:szCs w:val="28"/>
        </w:rPr>
        <w:t>7) [UPDATE] /menu_set/:id_menu_set</w:t>
      </w:r>
    </w:p>
    <w:p w14:paraId="53ED6088" w14:textId="2A2DA932" w:rsidR="00497AF0" w:rsidRDefault="00497AF0" w:rsidP="00CB7913">
      <w:pPr>
        <w:rPr>
          <w:rFonts w:ascii="Times New Roman" w:hAnsi="Times New Roman" w:cs="Times New Roman"/>
          <w:sz w:val="28"/>
          <w:szCs w:val="28"/>
        </w:rPr>
      </w:pPr>
      <w:r>
        <w:rPr>
          <w:rFonts w:ascii="Times New Roman" w:hAnsi="Times New Roman" w:cs="Times New Roman"/>
          <w:sz w:val="28"/>
          <w:szCs w:val="28"/>
        </w:rPr>
        <w:t xml:space="preserve">Endpoint ini digunakan untuk mengdupdate sebuah menu set yang sudah ada, ada 2 mode yaitu add dan replace. Pada mode add jenis menu yang diinputkan user akan ditambahkan ke menu set yang sudah ada sementara untuk mode replace </w:t>
      </w:r>
      <w:r>
        <w:rPr>
          <w:rFonts w:ascii="Times New Roman" w:hAnsi="Times New Roman" w:cs="Times New Roman"/>
          <w:sz w:val="28"/>
          <w:szCs w:val="28"/>
        </w:rPr>
        <w:t xml:space="preserve">menu yang diinputkan user akan </w:t>
      </w:r>
      <w:r>
        <w:rPr>
          <w:rFonts w:ascii="Times New Roman" w:hAnsi="Times New Roman" w:cs="Times New Roman"/>
          <w:sz w:val="28"/>
          <w:szCs w:val="28"/>
        </w:rPr>
        <w:t>menjadi isi menu set baru</w:t>
      </w:r>
    </w:p>
    <w:p w14:paraId="1F906F70" w14:textId="40191C17" w:rsidR="00CB7913" w:rsidRDefault="004521C9" w:rsidP="00CB7913">
      <w:pPr>
        <w:rPr>
          <w:rFonts w:ascii="Times New Roman" w:hAnsi="Times New Roman" w:cs="Times New Roman"/>
          <w:sz w:val="28"/>
          <w:szCs w:val="28"/>
        </w:rPr>
      </w:pPr>
      <w:r>
        <w:rPr>
          <w:rFonts w:ascii="Times New Roman" w:hAnsi="Times New Roman" w:cs="Times New Roman"/>
          <w:sz w:val="28"/>
          <w:szCs w:val="28"/>
        </w:rPr>
        <w:t>Input</w:t>
      </w:r>
    </w:p>
    <w:p w14:paraId="1E577D24" w14:textId="2E4DEED9" w:rsidR="003A794A" w:rsidRDefault="003A794A" w:rsidP="00CB7913">
      <w:pPr>
        <w:rPr>
          <w:rFonts w:ascii="Times New Roman" w:hAnsi="Times New Roman" w:cs="Times New Roman"/>
          <w:sz w:val="28"/>
          <w:szCs w:val="28"/>
        </w:rPr>
      </w:pPr>
      <w:r>
        <w:rPr>
          <w:rFonts w:ascii="Times New Roman" w:hAnsi="Times New Roman" w:cs="Times New Roman"/>
          <w:sz w:val="28"/>
          <w:szCs w:val="28"/>
        </w:rPr>
        <w:t>action: add</w:t>
      </w:r>
    </w:p>
    <w:p w14:paraId="4B7676F7" w14:textId="0CC652BF" w:rsidR="004521C9" w:rsidRDefault="004521C9" w:rsidP="00CB7913">
      <w:pPr>
        <w:rPr>
          <w:rFonts w:ascii="Times New Roman" w:hAnsi="Times New Roman" w:cs="Times New Roman"/>
          <w:sz w:val="28"/>
          <w:szCs w:val="28"/>
        </w:rPr>
      </w:pPr>
      <w:r>
        <w:rPr>
          <w:rFonts w:ascii="Times New Roman" w:hAnsi="Times New Roman" w:cs="Times New Roman"/>
          <w:sz w:val="28"/>
          <w:szCs w:val="28"/>
        </w:rPr>
        <w:lastRenderedPageBreak/>
        <w:t xml:space="preserve">array_of_menu: [11900, 11901] </w:t>
      </w:r>
    </w:p>
    <w:p w14:paraId="38A5902F" w14:textId="4EE5F5E0" w:rsidR="004521C9" w:rsidRDefault="004521C9" w:rsidP="00CB7913">
      <w:pPr>
        <w:rPr>
          <w:rFonts w:ascii="Times New Roman" w:hAnsi="Times New Roman" w:cs="Times New Roman"/>
          <w:sz w:val="28"/>
          <w:szCs w:val="28"/>
        </w:rPr>
      </w:pPr>
      <w:r>
        <w:rPr>
          <w:rFonts w:ascii="Times New Roman" w:hAnsi="Times New Roman" w:cs="Times New Roman"/>
          <w:sz w:val="28"/>
          <w:szCs w:val="28"/>
        </w:rPr>
        <w:t>Output</w:t>
      </w:r>
    </w:p>
    <w:p w14:paraId="67166E89" w14:textId="2044F22B" w:rsidR="004521C9" w:rsidRDefault="004521C9" w:rsidP="00CB7913">
      <w:pPr>
        <w:rPr>
          <w:rFonts w:ascii="Times New Roman" w:hAnsi="Times New Roman" w:cs="Times New Roman"/>
          <w:sz w:val="28"/>
          <w:szCs w:val="28"/>
        </w:rPr>
      </w:pPr>
      <w:r>
        <w:rPr>
          <w:rFonts w:ascii="Times New Roman" w:hAnsi="Times New Roman" w:cs="Times New Roman"/>
          <w:sz w:val="28"/>
          <w:szCs w:val="28"/>
        </w:rPr>
        <w:t>isi_menu_set: [11001, 11002, 11003,</w:t>
      </w:r>
      <w:r w:rsidRPr="004521C9">
        <w:rPr>
          <w:rFonts w:ascii="Times New Roman" w:hAnsi="Times New Roman" w:cs="Times New Roman"/>
          <w:sz w:val="28"/>
          <w:szCs w:val="28"/>
        </w:rPr>
        <w:t xml:space="preserve"> </w:t>
      </w:r>
      <w:r>
        <w:rPr>
          <w:rFonts w:ascii="Times New Roman" w:hAnsi="Times New Roman" w:cs="Times New Roman"/>
          <w:sz w:val="28"/>
          <w:szCs w:val="28"/>
        </w:rPr>
        <w:t>11900, 11901]</w:t>
      </w:r>
    </w:p>
    <w:p w14:paraId="100B2AE6" w14:textId="177973C7" w:rsidR="003A794A" w:rsidRDefault="003A794A" w:rsidP="00CB7913">
      <w:pPr>
        <w:rPr>
          <w:rFonts w:ascii="Times New Roman" w:hAnsi="Times New Roman" w:cs="Times New Roman"/>
          <w:sz w:val="28"/>
          <w:szCs w:val="28"/>
        </w:rPr>
      </w:pPr>
    </w:p>
    <w:p w14:paraId="2F634A51" w14:textId="77777777" w:rsidR="003A794A" w:rsidRDefault="003A794A" w:rsidP="003A794A">
      <w:pPr>
        <w:rPr>
          <w:rFonts w:ascii="Times New Roman" w:hAnsi="Times New Roman" w:cs="Times New Roman"/>
          <w:sz w:val="28"/>
          <w:szCs w:val="28"/>
        </w:rPr>
      </w:pPr>
      <w:r>
        <w:rPr>
          <w:rFonts w:ascii="Times New Roman" w:hAnsi="Times New Roman" w:cs="Times New Roman"/>
          <w:sz w:val="28"/>
          <w:szCs w:val="28"/>
        </w:rPr>
        <w:t>Input</w:t>
      </w:r>
    </w:p>
    <w:p w14:paraId="0F26CF02" w14:textId="1D075C4A" w:rsidR="003A794A" w:rsidRDefault="003A794A" w:rsidP="003A794A">
      <w:pPr>
        <w:rPr>
          <w:rFonts w:ascii="Times New Roman" w:hAnsi="Times New Roman" w:cs="Times New Roman"/>
          <w:sz w:val="28"/>
          <w:szCs w:val="28"/>
        </w:rPr>
      </w:pPr>
      <w:r>
        <w:rPr>
          <w:rFonts w:ascii="Times New Roman" w:hAnsi="Times New Roman" w:cs="Times New Roman"/>
          <w:sz w:val="28"/>
          <w:szCs w:val="28"/>
        </w:rPr>
        <w:t>action: replace</w:t>
      </w:r>
    </w:p>
    <w:p w14:paraId="5EE04170" w14:textId="77777777" w:rsidR="003A794A" w:rsidRDefault="003A794A" w:rsidP="003A794A">
      <w:pPr>
        <w:rPr>
          <w:rFonts w:ascii="Times New Roman" w:hAnsi="Times New Roman" w:cs="Times New Roman"/>
          <w:sz w:val="28"/>
          <w:szCs w:val="28"/>
        </w:rPr>
      </w:pPr>
      <w:r>
        <w:rPr>
          <w:rFonts w:ascii="Times New Roman" w:hAnsi="Times New Roman" w:cs="Times New Roman"/>
          <w:sz w:val="28"/>
          <w:szCs w:val="28"/>
        </w:rPr>
        <w:t xml:space="preserve">array_of_menu: [11900, 11901] </w:t>
      </w:r>
    </w:p>
    <w:p w14:paraId="5C3B4AFD" w14:textId="77777777" w:rsidR="003A794A" w:rsidRDefault="003A794A" w:rsidP="003A794A">
      <w:pPr>
        <w:rPr>
          <w:rFonts w:ascii="Times New Roman" w:hAnsi="Times New Roman" w:cs="Times New Roman"/>
          <w:sz w:val="28"/>
          <w:szCs w:val="28"/>
        </w:rPr>
      </w:pPr>
      <w:r>
        <w:rPr>
          <w:rFonts w:ascii="Times New Roman" w:hAnsi="Times New Roman" w:cs="Times New Roman"/>
          <w:sz w:val="28"/>
          <w:szCs w:val="28"/>
        </w:rPr>
        <w:t>Output</w:t>
      </w:r>
    </w:p>
    <w:p w14:paraId="295B51F1" w14:textId="15D7E043" w:rsidR="003A794A" w:rsidRDefault="003A794A" w:rsidP="00CB7913">
      <w:pPr>
        <w:rPr>
          <w:rFonts w:ascii="Times New Roman" w:hAnsi="Times New Roman" w:cs="Times New Roman"/>
          <w:sz w:val="28"/>
          <w:szCs w:val="28"/>
        </w:rPr>
      </w:pPr>
      <w:r>
        <w:rPr>
          <w:rFonts w:ascii="Times New Roman" w:hAnsi="Times New Roman" w:cs="Times New Roman"/>
          <w:sz w:val="28"/>
          <w:szCs w:val="28"/>
        </w:rPr>
        <w:t>isi_menu_set: [11900, 11901]</w:t>
      </w:r>
    </w:p>
    <w:p w14:paraId="0E7C4329" w14:textId="77777777" w:rsidR="003A794A" w:rsidRDefault="003A794A" w:rsidP="00CB7913">
      <w:pPr>
        <w:rPr>
          <w:rFonts w:ascii="Times New Roman" w:hAnsi="Times New Roman" w:cs="Times New Roman"/>
          <w:sz w:val="28"/>
          <w:szCs w:val="28"/>
        </w:rPr>
      </w:pPr>
    </w:p>
    <w:p w14:paraId="5D07F962" w14:textId="34C0BF7A" w:rsidR="004521C9" w:rsidRDefault="004521C9" w:rsidP="004521C9">
      <w:pPr>
        <w:rPr>
          <w:rFonts w:ascii="Times New Roman" w:hAnsi="Times New Roman" w:cs="Times New Roman"/>
          <w:sz w:val="28"/>
          <w:szCs w:val="28"/>
        </w:rPr>
      </w:pPr>
      <w:r>
        <w:rPr>
          <w:rFonts w:ascii="Times New Roman" w:hAnsi="Times New Roman" w:cs="Times New Roman"/>
          <w:sz w:val="28"/>
          <w:szCs w:val="28"/>
        </w:rPr>
        <w:t>8) [UPDATE] /diet/:id_diet</w:t>
      </w:r>
    </w:p>
    <w:p w14:paraId="617E7CC4" w14:textId="4E00B74B" w:rsidR="00497AF0" w:rsidRDefault="00497AF0" w:rsidP="004521C9">
      <w:pPr>
        <w:rPr>
          <w:rFonts w:ascii="Times New Roman" w:hAnsi="Times New Roman" w:cs="Times New Roman"/>
          <w:sz w:val="28"/>
          <w:szCs w:val="28"/>
        </w:rPr>
      </w:pPr>
      <w:r>
        <w:rPr>
          <w:rFonts w:ascii="Times New Roman" w:hAnsi="Times New Roman" w:cs="Times New Roman"/>
          <w:sz w:val="28"/>
          <w:szCs w:val="28"/>
        </w:rPr>
        <w:t xml:space="preserve">Endpoint yang digunakan untuk menggubah diet yang sudah ada, nanti output akan memunculkan </w:t>
      </w:r>
      <w:r w:rsidR="00492D07">
        <w:rPr>
          <w:rFonts w:ascii="Times New Roman" w:hAnsi="Times New Roman" w:cs="Times New Roman"/>
          <w:sz w:val="28"/>
          <w:szCs w:val="28"/>
        </w:rPr>
        <w:t>isi dari diet sebelum diganti dan isi dari diet setelah diganti.</w:t>
      </w:r>
    </w:p>
    <w:p w14:paraId="66A17AD2" w14:textId="77777777" w:rsidR="003A794A" w:rsidRDefault="003A794A" w:rsidP="003A794A">
      <w:pPr>
        <w:rPr>
          <w:rFonts w:ascii="Times New Roman" w:hAnsi="Times New Roman" w:cs="Times New Roman"/>
          <w:sz w:val="28"/>
          <w:szCs w:val="28"/>
        </w:rPr>
      </w:pPr>
      <w:r>
        <w:rPr>
          <w:rFonts w:ascii="Times New Roman" w:hAnsi="Times New Roman" w:cs="Times New Roman"/>
          <w:sz w:val="28"/>
          <w:szCs w:val="28"/>
        </w:rPr>
        <w:t>Input</w:t>
      </w:r>
    </w:p>
    <w:p w14:paraId="07BFB3C5" w14:textId="1634C5EC" w:rsidR="00497AF0" w:rsidRDefault="00497AF0" w:rsidP="003A794A">
      <w:pPr>
        <w:rPr>
          <w:rFonts w:ascii="Times New Roman" w:hAnsi="Times New Roman" w:cs="Times New Roman"/>
          <w:sz w:val="28"/>
          <w:szCs w:val="28"/>
        </w:rPr>
      </w:pPr>
      <w:r>
        <w:rPr>
          <w:rFonts w:ascii="Times New Roman" w:hAnsi="Times New Roman" w:cs="Times New Roman"/>
          <w:sz w:val="28"/>
          <w:szCs w:val="28"/>
        </w:rPr>
        <w:t>Diet_id: D001</w:t>
      </w:r>
    </w:p>
    <w:p w14:paraId="0199A4E0" w14:textId="692BCC6A" w:rsidR="00497AF0" w:rsidRDefault="00497AF0" w:rsidP="003A794A">
      <w:pPr>
        <w:rPr>
          <w:rFonts w:ascii="Times New Roman" w:hAnsi="Times New Roman" w:cs="Times New Roman"/>
          <w:sz w:val="28"/>
          <w:szCs w:val="28"/>
        </w:rPr>
      </w:pPr>
      <w:r>
        <w:rPr>
          <w:rFonts w:ascii="Times New Roman" w:hAnsi="Times New Roman" w:cs="Times New Roman"/>
          <w:sz w:val="28"/>
          <w:szCs w:val="28"/>
        </w:rPr>
        <w:t>Breakfast: MS001</w:t>
      </w:r>
    </w:p>
    <w:p w14:paraId="6067B04B" w14:textId="302F9AF8" w:rsidR="00497AF0" w:rsidRDefault="00497AF0" w:rsidP="003A794A">
      <w:pPr>
        <w:rPr>
          <w:rFonts w:ascii="Times New Roman" w:hAnsi="Times New Roman" w:cs="Times New Roman"/>
          <w:sz w:val="28"/>
          <w:szCs w:val="28"/>
        </w:rPr>
      </w:pPr>
      <w:r>
        <w:rPr>
          <w:rFonts w:ascii="Times New Roman" w:hAnsi="Times New Roman" w:cs="Times New Roman"/>
          <w:sz w:val="28"/>
          <w:szCs w:val="28"/>
        </w:rPr>
        <w:t>Lunch: MS002</w:t>
      </w:r>
    </w:p>
    <w:p w14:paraId="5D5CE3C4" w14:textId="04D97706" w:rsidR="00497AF0" w:rsidRDefault="00497AF0" w:rsidP="003A794A">
      <w:pPr>
        <w:rPr>
          <w:rFonts w:ascii="Times New Roman" w:hAnsi="Times New Roman" w:cs="Times New Roman"/>
          <w:sz w:val="28"/>
          <w:szCs w:val="28"/>
        </w:rPr>
      </w:pPr>
      <w:r>
        <w:rPr>
          <w:rFonts w:ascii="Times New Roman" w:hAnsi="Times New Roman" w:cs="Times New Roman"/>
          <w:sz w:val="28"/>
          <w:szCs w:val="28"/>
        </w:rPr>
        <w:t>Dinner: MS005</w:t>
      </w:r>
    </w:p>
    <w:p w14:paraId="6082D40A" w14:textId="0F67449B" w:rsidR="003A794A" w:rsidRDefault="003A794A" w:rsidP="003A794A">
      <w:pPr>
        <w:rPr>
          <w:rFonts w:ascii="Times New Roman" w:hAnsi="Times New Roman" w:cs="Times New Roman"/>
          <w:sz w:val="28"/>
          <w:szCs w:val="28"/>
        </w:rPr>
      </w:pPr>
      <w:r>
        <w:rPr>
          <w:rFonts w:ascii="Times New Roman" w:hAnsi="Times New Roman" w:cs="Times New Roman"/>
          <w:sz w:val="28"/>
          <w:szCs w:val="28"/>
        </w:rPr>
        <w:t>Output</w:t>
      </w:r>
    </w:p>
    <w:p w14:paraId="32FAF5BE" w14:textId="60B25B51" w:rsidR="003A794A" w:rsidRDefault="003A794A" w:rsidP="003A794A">
      <w:pPr>
        <w:rPr>
          <w:rFonts w:ascii="Times New Roman" w:hAnsi="Times New Roman" w:cs="Times New Roman"/>
          <w:sz w:val="28"/>
          <w:szCs w:val="28"/>
        </w:rPr>
      </w:pPr>
    </w:p>
    <w:p w14:paraId="35661A17" w14:textId="77777777" w:rsidR="003A794A" w:rsidRDefault="003A794A" w:rsidP="003A794A">
      <w:pPr>
        <w:rPr>
          <w:rFonts w:ascii="Times New Roman" w:hAnsi="Times New Roman" w:cs="Times New Roman"/>
          <w:sz w:val="28"/>
          <w:szCs w:val="28"/>
        </w:rPr>
      </w:pPr>
    </w:p>
    <w:p w14:paraId="3AF602C2" w14:textId="77777777" w:rsidR="00CB7913" w:rsidRDefault="00CB7913" w:rsidP="00CB7913">
      <w:pPr>
        <w:rPr>
          <w:rFonts w:ascii="Times New Roman" w:hAnsi="Times New Roman" w:cs="Times New Roman"/>
          <w:sz w:val="28"/>
          <w:szCs w:val="28"/>
        </w:rPr>
      </w:pPr>
    </w:p>
    <w:p w14:paraId="4A0EFE25" w14:textId="77777777" w:rsidR="00CB7913" w:rsidRDefault="00CB7913" w:rsidP="00CB7913">
      <w:pPr>
        <w:rPr>
          <w:rFonts w:ascii="Times New Roman" w:hAnsi="Times New Roman" w:cs="Times New Roman"/>
          <w:sz w:val="28"/>
          <w:szCs w:val="28"/>
        </w:rPr>
      </w:pPr>
    </w:p>
    <w:p w14:paraId="70DE4271" w14:textId="49E95712" w:rsidR="00917FCE" w:rsidRPr="00190BF7" w:rsidRDefault="00917FCE" w:rsidP="00917FCE">
      <w:pPr>
        <w:rPr>
          <w:rFonts w:ascii="Times New Roman" w:hAnsi="Times New Roman" w:cs="Times New Roman"/>
          <w:sz w:val="28"/>
          <w:szCs w:val="28"/>
        </w:rPr>
      </w:pPr>
    </w:p>
    <w:sectPr w:rsidR="00917FCE" w:rsidRPr="00190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F7"/>
    <w:rsid w:val="000F1E45"/>
    <w:rsid w:val="001049E2"/>
    <w:rsid w:val="00106628"/>
    <w:rsid w:val="00190BF7"/>
    <w:rsid w:val="001A6D73"/>
    <w:rsid w:val="0024662D"/>
    <w:rsid w:val="002B1CA7"/>
    <w:rsid w:val="003230B7"/>
    <w:rsid w:val="003A794A"/>
    <w:rsid w:val="004521C9"/>
    <w:rsid w:val="00492D07"/>
    <w:rsid w:val="00497AF0"/>
    <w:rsid w:val="007F3DF4"/>
    <w:rsid w:val="00917FCE"/>
    <w:rsid w:val="0098226F"/>
    <w:rsid w:val="00994FE6"/>
    <w:rsid w:val="009A3366"/>
    <w:rsid w:val="00A331A9"/>
    <w:rsid w:val="00B34B7C"/>
    <w:rsid w:val="00C8083F"/>
    <w:rsid w:val="00C91838"/>
    <w:rsid w:val="00CB7913"/>
    <w:rsid w:val="00D02995"/>
    <w:rsid w:val="00D22201"/>
    <w:rsid w:val="00DA3D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B8AC"/>
  <w15:chartTrackingRefBased/>
  <w15:docId w15:val="{6AF840E3-8B1F-4A5C-812D-885C738C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F0"/>
  </w:style>
  <w:style w:type="paragraph" w:styleId="Heading1">
    <w:name w:val="heading 1"/>
    <w:basedOn w:val="Normal"/>
    <w:next w:val="Normal"/>
    <w:link w:val="Heading1Char"/>
    <w:uiPriority w:val="9"/>
    <w:qFormat/>
    <w:rsid w:val="00190BF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90BF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90BF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90BF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90BF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90BF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90BF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90BF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90BF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BF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90BF7"/>
    <w:rPr>
      <w:smallCaps/>
      <w:color w:val="262626" w:themeColor="text1" w:themeTint="D9"/>
      <w:sz w:val="52"/>
      <w:szCs w:val="52"/>
    </w:rPr>
  </w:style>
  <w:style w:type="character" w:customStyle="1" w:styleId="Heading1Char">
    <w:name w:val="Heading 1 Char"/>
    <w:basedOn w:val="DefaultParagraphFont"/>
    <w:link w:val="Heading1"/>
    <w:uiPriority w:val="9"/>
    <w:rsid w:val="00190BF7"/>
    <w:rPr>
      <w:smallCaps/>
      <w:spacing w:val="5"/>
      <w:sz w:val="32"/>
      <w:szCs w:val="32"/>
    </w:rPr>
  </w:style>
  <w:style w:type="character" w:customStyle="1" w:styleId="Heading2Char">
    <w:name w:val="Heading 2 Char"/>
    <w:basedOn w:val="DefaultParagraphFont"/>
    <w:link w:val="Heading2"/>
    <w:uiPriority w:val="9"/>
    <w:semiHidden/>
    <w:rsid w:val="00190BF7"/>
    <w:rPr>
      <w:smallCaps/>
      <w:spacing w:val="5"/>
      <w:sz w:val="28"/>
      <w:szCs w:val="28"/>
    </w:rPr>
  </w:style>
  <w:style w:type="character" w:customStyle="1" w:styleId="Heading3Char">
    <w:name w:val="Heading 3 Char"/>
    <w:basedOn w:val="DefaultParagraphFont"/>
    <w:link w:val="Heading3"/>
    <w:uiPriority w:val="9"/>
    <w:semiHidden/>
    <w:rsid w:val="00190BF7"/>
    <w:rPr>
      <w:smallCaps/>
      <w:spacing w:val="5"/>
      <w:sz w:val="24"/>
      <w:szCs w:val="24"/>
    </w:rPr>
  </w:style>
  <w:style w:type="character" w:customStyle="1" w:styleId="Heading4Char">
    <w:name w:val="Heading 4 Char"/>
    <w:basedOn w:val="DefaultParagraphFont"/>
    <w:link w:val="Heading4"/>
    <w:uiPriority w:val="9"/>
    <w:semiHidden/>
    <w:rsid w:val="00190BF7"/>
    <w:rPr>
      <w:i/>
      <w:iCs/>
      <w:smallCaps/>
      <w:spacing w:val="10"/>
      <w:sz w:val="22"/>
      <w:szCs w:val="22"/>
    </w:rPr>
  </w:style>
  <w:style w:type="character" w:customStyle="1" w:styleId="Heading5Char">
    <w:name w:val="Heading 5 Char"/>
    <w:basedOn w:val="DefaultParagraphFont"/>
    <w:link w:val="Heading5"/>
    <w:uiPriority w:val="9"/>
    <w:semiHidden/>
    <w:rsid w:val="00190BF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90BF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90BF7"/>
    <w:rPr>
      <w:b/>
      <w:bCs/>
      <w:smallCaps/>
      <w:color w:val="70AD47" w:themeColor="accent6"/>
      <w:spacing w:val="10"/>
    </w:rPr>
  </w:style>
  <w:style w:type="character" w:customStyle="1" w:styleId="Heading8Char">
    <w:name w:val="Heading 8 Char"/>
    <w:basedOn w:val="DefaultParagraphFont"/>
    <w:link w:val="Heading8"/>
    <w:uiPriority w:val="9"/>
    <w:semiHidden/>
    <w:rsid w:val="00190BF7"/>
    <w:rPr>
      <w:b/>
      <w:bCs/>
      <w:i/>
      <w:iCs/>
      <w:smallCaps/>
      <w:color w:val="538135" w:themeColor="accent6" w:themeShade="BF"/>
    </w:rPr>
  </w:style>
  <w:style w:type="character" w:customStyle="1" w:styleId="Heading9Char">
    <w:name w:val="Heading 9 Char"/>
    <w:basedOn w:val="DefaultParagraphFont"/>
    <w:link w:val="Heading9"/>
    <w:uiPriority w:val="9"/>
    <w:semiHidden/>
    <w:rsid w:val="00190BF7"/>
    <w:rPr>
      <w:b/>
      <w:bCs/>
      <w:i/>
      <w:iCs/>
      <w:smallCaps/>
      <w:color w:val="385623" w:themeColor="accent6" w:themeShade="80"/>
    </w:rPr>
  </w:style>
  <w:style w:type="paragraph" w:styleId="Caption">
    <w:name w:val="caption"/>
    <w:basedOn w:val="Normal"/>
    <w:next w:val="Normal"/>
    <w:uiPriority w:val="35"/>
    <w:semiHidden/>
    <w:unhideWhenUsed/>
    <w:qFormat/>
    <w:rsid w:val="00190BF7"/>
    <w:rPr>
      <w:b/>
      <w:bCs/>
      <w:caps/>
      <w:sz w:val="16"/>
      <w:szCs w:val="16"/>
    </w:rPr>
  </w:style>
  <w:style w:type="paragraph" w:styleId="Subtitle">
    <w:name w:val="Subtitle"/>
    <w:basedOn w:val="Normal"/>
    <w:next w:val="Normal"/>
    <w:link w:val="SubtitleChar"/>
    <w:uiPriority w:val="11"/>
    <w:qFormat/>
    <w:rsid w:val="00190BF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90BF7"/>
    <w:rPr>
      <w:rFonts w:asciiTheme="majorHAnsi" w:eastAsiaTheme="majorEastAsia" w:hAnsiTheme="majorHAnsi" w:cstheme="majorBidi"/>
    </w:rPr>
  </w:style>
  <w:style w:type="character" w:styleId="Strong">
    <w:name w:val="Strong"/>
    <w:uiPriority w:val="22"/>
    <w:qFormat/>
    <w:rsid w:val="00190BF7"/>
    <w:rPr>
      <w:b/>
      <w:bCs/>
      <w:color w:val="70AD47" w:themeColor="accent6"/>
    </w:rPr>
  </w:style>
  <w:style w:type="character" w:styleId="Emphasis">
    <w:name w:val="Emphasis"/>
    <w:uiPriority w:val="20"/>
    <w:qFormat/>
    <w:rsid w:val="00190BF7"/>
    <w:rPr>
      <w:b/>
      <w:bCs/>
      <w:i/>
      <w:iCs/>
      <w:spacing w:val="10"/>
    </w:rPr>
  </w:style>
  <w:style w:type="paragraph" w:styleId="NoSpacing">
    <w:name w:val="No Spacing"/>
    <w:uiPriority w:val="1"/>
    <w:qFormat/>
    <w:rsid w:val="00190BF7"/>
    <w:pPr>
      <w:spacing w:after="0" w:line="240" w:lineRule="auto"/>
    </w:pPr>
  </w:style>
  <w:style w:type="paragraph" w:styleId="Quote">
    <w:name w:val="Quote"/>
    <w:basedOn w:val="Normal"/>
    <w:next w:val="Normal"/>
    <w:link w:val="QuoteChar"/>
    <w:uiPriority w:val="29"/>
    <w:qFormat/>
    <w:rsid w:val="00190BF7"/>
    <w:rPr>
      <w:i/>
      <w:iCs/>
    </w:rPr>
  </w:style>
  <w:style w:type="character" w:customStyle="1" w:styleId="QuoteChar">
    <w:name w:val="Quote Char"/>
    <w:basedOn w:val="DefaultParagraphFont"/>
    <w:link w:val="Quote"/>
    <w:uiPriority w:val="29"/>
    <w:rsid w:val="00190BF7"/>
    <w:rPr>
      <w:i/>
      <w:iCs/>
    </w:rPr>
  </w:style>
  <w:style w:type="paragraph" w:styleId="IntenseQuote">
    <w:name w:val="Intense Quote"/>
    <w:basedOn w:val="Normal"/>
    <w:next w:val="Normal"/>
    <w:link w:val="IntenseQuoteChar"/>
    <w:uiPriority w:val="30"/>
    <w:qFormat/>
    <w:rsid w:val="00190BF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90BF7"/>
    <w:rPr>
      <w:b/>
      <w:bCs/>
      <w:i/>
      <w:iCs/>
    </w:rPr>
  </w:style>
  <w:style w:type="character" w:styleId="SubtleEmphasis">
    <w:name w:val="Subtle Emphasis"/>
    <w:uiPriority w:val="19"/>
    <w:qFormat/>
    <w:rsid w:val="00190BF7"/>
    <w:rPr>
      <w:i/>
      <w:iCs/>
    </w:rPr>
  </w:style>
  <w:style w:type="character" w:styleId="IntenseEmphasis">
    <w:name w:val="Intense Emphasis"/>
    <w:uiPriority w:val="21"/>
    <w:qFormat/>
    <w:rsid w:val="00190BF7"/>
    <w:rPr>
      <w:b/>
      <w:bCs/>
      <w:i/>
      <w:iCs/>
      <w:color w:val="70AD47" w:themeColor="accent6"/>
      <w:spacing w:val="10"/>
    </w:rPr>
  </w:style>
  <w:style w:type="character" w:styleId="SubtleReference">
    <w:name w:val="Subtle Reference"/>
    <w:uiPriority w:val="31"/>
    <w:qFormat/>
    <w:rsid w:val="00190BF7"/>
    <w:rPr>
      <w:b/>
      <w:bCs/>
    </w:rPr>
  </w:style>
  <w:style w:type="character" w:styleId="IntenseReference">
    <w:name w:val="Intense Reference"/>
    <w:uiPriority w:val="32"/>
    <w:qFormat/>
    <w:rsid w:val="00190BF7"/>
    <w:rPr>
      <w:b/>
      <w:bCs/>
      <w:smallCaps/>
      <w:spacing w:val="5"/>
      <w:sz w:val="22"/>
      <w:szCs w:val="22"/>
      <w:u w:val="single"/>
    </w:rPr>
  </w:style>
  <w:style w:type="character" w:styleId="BookTitle">
    <w:name w:val="Book Title"/>
    <w:uiPriority w:val="33"/>
    <w:qFormat/>
    <w:rsid w:val="00190BF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90BF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6810">
      <w:bodyDiv w:val="1"/>
      <w:marLeft w:val="0"/>
      <w:marRight w:val="0"/>
      <w:marTop w:val="0"/>
      <w:marBottom w:val="0"/>
      <w:divBdr>
        <w:top w:val="none" w:sz="0" w:space="0" w:color="auto"/>
        <w:left w:val="none" w:sz="0" w:space="0" w:color="auto"/>
        <w:bottom w:val="none" w:sz="0" w:space="0" w:color="auto"/>
        <w:right w:val="none" w:sz="0" w:space="0" w:color="auto"/>
      </w:divBdr>
    </w:div>
    <w:div w:id="115383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9B900-4895-44F8-B62C-B0675EC5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16</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nich.wijaya.100@gmail.com</dc:creator>
  <cp:keywords/>
  <dc:description/>
  <cp:lastModifiedBy>nich.wijaya.100@gmail.com</cp:lastModifiedBy>
  <cp:revision>4</cp:revision>
  <dcterms:created xsi:type="dcterms:W3CDTF">2023-05-06T01:22:00Z</dcterms:created>
  <dcterms:modified xsi:type="dcterms:W3CDTF">2023-05-07T07:32:00Z</dcterms:modified>
</cp:coreProperties>
</file>